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46533" w14:textId="77777777" w:rsidR="00846600" w:rsidRDefault="00846600" w:rsidP="006B6608">
      <w:pPr>
        <w:rPr>
          <w:rFonts w:hint="eastAsia"/>
          <w:b/>
          <w:sz w:val="36"/>
        </w:rPr>
      </w:pPr>
    </w:p>
    <w:p w14:paraId="50EB58CD" w14:textId="77777777" w:rsidR="00E500E0" w:rsidRDefault="00E73E17" w:rsidP="00E500E0">
      <w:pPr>
        <w:jc w:val="center"/>
      </w:pPr>
      <w:r>
        <w:rPr>
          <w:b/>
          <w:sz w:val="48"/>
          <w:szCs w:val="48"/>
        </w:rPr>
        <w:t>C# Coding Style Guide</w:t>
      </w:r>
    </w:p>
    <w:p w14:paraId="6FBA934D" w14:textId="77777777" w:rsidR="00C27DCD" w:rsidRDefault="00A71266" w:rsidP="00E500E0">
      <w:pPr>
        <w:jc w:val="center"/>
        <w:rPr>
          <w:rFonts w:hint="eastAsia"/>
        </w:rPr>
      </w:pPr>
      <w:r>
        <w:t>Ta</w:t>
      </w:r>
      <w:r w:rsidR="00C27DCD">
        <w:t>ble of Content</w:t>
      </w:r>
      <w:r w:rsidR="00A92A8D">
        <w:t>s</w:t>
      </w:r>
    </w:p>
    <w:p w14:paraId="0643BB89" w14:textId="77777777" w:rsidR="00A93755" w:rsidRDefault="00A93755" w:rsidP="00E500E0">
      <w:pPr>
        <w:jc w:val="center"/>
        <w:rPr>
          <w:rFonts w:hint="eastAsia"/>
        </w:rPr>
      </w:pPr>
    </w:p>
    <w:p w14:paraId="6F7E3C00" w14:textId="77777777" w:rsidR="00A93755" w:rsidRDefault="00A93755" w:rsidP="00E500E0">
      <w:pPr>
        <w:jc w:val="center"/>
        <w:rPr>
          <w:rFonts w:hint="eastAsia"/>
        </w:rPr>
      </w:pPr>
    </w:p>
    <w:p w14:paraId="58D0C5E8" w14:textId="77777777" w:rsidR="00A93755" w:rsidRDefault="00A93755" w:rsidP="00E500E0">
      <w:pPr>
        <w:jc w:val="center"/>
        <w:rPr>
          <w:rFonts w:hint="eastAsia"/>
        </w:rPr>
      </w:pPr>
    </w:p>
    <w:p w14:paraId="5C454380" w14:textId="77777777" w:rsidR="00A93755" w:rsidRDefault="00A93755" w:rsidP="00E500E0">
      <w:pPr>
        <w:jc w:val="center"/>
        <w:rPr>
          <w:rFonts w:hint="eastAsia"/>
        </w:rPr>
      </w:pPr>
    </w:p>
    <w:p w14:paraId="683B66C1" w14:textId="77777777" w:rsidR="00A93755" w:rsidRDefault="00A93755" w:rsidP="00E500E0">
      <w:pPr>
        <w:jc w:val="center"/>
        <w:rPr>
          <w:rFonts w:hint="eastAsia"/>
        </w:rPr>
      </w:pPr>
    </w:p>
    <w:p w14:paraId="49E1F179" w14:textId="77777777" w:rsidR="00A93755" w:rsidRDefault="00A93755" w:rsidP="00E500E0">
      <w:pPr>
        <w:jc w:val="center"/>
        <w:rPr>
          <w:rFonts w:hint="eastAsia"/>
        </w:rPr>
      </w:pPr>
    </w:p>
    <w:p w14:paraId="7BF9965B" w14:textId="77777777" w:rsidR="00A93755" w:rsidRDefault="00A93755" w:rsidP="00E500E0">
      <w:pPr>
        <w:jc w:val="center"/>
        <w:rPr>
          <w:rFonts w:hint="eastAsia"/>
        </w:rPr>
      </w:pPr>
    </w:p>
    <w:p w14:paraId="310A1460" w14:textId="77777777" w:rsidR="00A93755" w:rsidRDefault="00A93755" w:rsidP="00E500E0">
      <w:pPr>
        <w:jc w:val="center"/>
        <w:rPr>
          <w:rFonts w:hint="eastAsia"/>
        </w:rPr>
      </w:pPr>
    </w:p>
    <w:p w14:paraId="6ABC6F54" w14:textId="77777777" w:rsidR="00A93755" w:rsidRDefault="00A93755" w:rsidP="00E500E0">
      <w:pPr>
        <w:jc w:val="center"/>
        <w:rPr>
          <w:rFonts w:hint="eastAsia"/>
        </w:rPr>
      </w:pPr>
    </w:p>
    <w:p w14:paraId="5A07DC28" w14:textId="77777777" w:rsidR="00A93755" w:rsidRDefault="00A93755" w:rsidP="00E500E0">
      <w:pPr>
        <w:jc w:val="center"/>
        <w:rPr>
          <w:rFonts w:hint="eastAsia"/>
        </w:rPr>
      </w:pPr>
    </w:p>
    <w:p w14:paraId="7A95C0EC" w14:textId="77777777" w:rsidR="00A93755" w:rsidRDefault="00A93755" w:rsidP="00E500E0">
      <w:pPr>
        <w:jc w:val="center"/>
        <w:rPr>
          <w:rFonts w:hint="eastAsia"/>
        </w:rPr>
      </w:pPr>
    </w:p>
    <w:p w14:paraId="5E170822" w14:textId="77777777" w:rsidR="00A93755" w:rsidRDefault="00A93755" w:rsidP="00E500E0">
      <w:pPr>
        <w:jc w:val="center"/>
        <w:rPr>
          <w:rFonts w:hint="eastAsia"/>
        </w:rPr>
      </w:pPr>
    </w:p>
    <w:p w14:paraId="349FD77F" w14:textId="77777777" w:rsidR="00A93755" w:rsidRDefault="00A93755" w:rsidP="00E500E0">
      <w:pPr>
        <w:jc w:val="center"/>
        <w:rPr>
          <w:rFonts w:hint="eastAsia"/>
        </w:rPr>
      </w:pPr>
    </w:p>
    <w:p w14:paraId="731AE020" w14:textId="77777777" w:rsidR="00A93755" w:rsidRDefault="00A93755" w:rsidP="00E500E0">
      <w:pPr>
        <w:jc w:val="center"/>
        <w:rPr>
          <w:rFonts w:hint="eastAsia"/>
        </w:rPr>
      </w:pPr>
    </w:p>
    <w:p w14:paraId="69152648" w14:textId="77777777" w:rsidR="00A93755" w:rsidRDefault="00A93755" w:rsidP="00E500E0">
      <w:pPr>
        <w:jc w:val="center"/>
        <w:rPr>
          <w:rFonts w:hint="eastAsia"/>
        </w:rPr>
      </w:pPr>
    </w:p>
    <w:p w14:paraId="6B6A7F55" w14:textId="77777777" w:rsidR="00A93755" w:rsidRDefault="00A93755" w:rsidP="00E500E0">
      <w:pPr>
        <w:jc w:val="center"/>
        <w:rPr>
          <w:rFonts w:hint="eastAsia"/>
        </w:rPr>
      </w:pPr>
    </w:p>
    <w:p w14:paraId="6FA3BE49" w14:textId="77777777" w:rsidR="00A93755" w:rsidRDefault="00A93755" w:rsidP="00E500E0">
      <w:pPr>
        <w:jc w:val="center"/>
        <w:rPr>
          <w:rFonts w:hint="eastAsia"/>
        </w:rPr>
      </w:pPr>
    </w:p>
    <w:p w14:paraId="77C7F1A0" w14:textId="77777777" w:rsidR="00A93755" w:rsidRDefault="00A93755" w:rsidP="00E500E0">
      <w:pPr>
        <w:jc w:val="center"/>
        <w:rPr>
          <w:rFonts w:hint="eastAsia"/>
        </w:rPr>
      </w:pPr>
    </w:p>
    <w:p w14:paraId="4C8D71BF" w14:textId="77777777" w:rsidR="00A93755" w:rsidRDefault="00A93755" w:rsidP="00E500E0">
      <w:pPr>
        <w:jc w:val="center"/>
        <w:rPr>
          <w:rFonts w:hint="eastAsia"/>
        </w:rPr>
      </w:pPr>
    </w:p>
    <w:p w14:paraId="69519882" w14:textId="77777777" w:rsidR="00A93755" w:rsidRDefault="00A93755" w:rsidP="00E500E0">
      <w:pPr>
        <w:jc w:val="center"/>
        <w:rPr>
          <w:rFonts w:hint="eastAsia"/>
        </w:rPr>
      </w:pPr>
    </w:p>
    <w:p w14:paraId="7A54912F" w14:textId="77777777" w:rsidR="00A93755" w:rsidRDefault="00A93755" w:rsidP="00E500E0">
      <w:pPr>
        <w:jc w:val="center"/>
        <w:rPr>
          <w:rFonts w:hint="eastAsia"/>
        </w:rPr>
      </w:pPr>
    </w:p>
    <w:p w14:paraId="1952AFBD" w14:textId="77777777" w:rsidR="00A93755" w:rsidRDefault="00A93755" w:rsidP="00E500E0">
      <w:pPr>
        <w:jc w:val="center"/>
        <w:rPr>
          <w:rFonts w:hint="eastAsia"/>
        </w:rPr>
      </w:pPr>
    </w:p>
    <w:p w14:paraId="142C9C49" w14:textId="77777777" w:rsidR="00A93755" w:rsidRDefault="00A93755" w:rsidP="00E500E0">
      <w:pPr>
        <w:jc w:val="center"/>
        <w:rPr>
          <w:rFonts w:hint="eastAsia"/>
        </w:rPr>
      </w:pPr>
    </w:p>
    <w:p w14:paraId="0E745FF5" w14:textId="77777777" w:rsidR="00A93755" w:rsidRDefault="00A93755" w:rsidP="00E500E0">
      <w:pPr>
        <w:jc w:val="center"/>
        <w:rPr>
          <w:rFonts w:hint="eastAsia"/>
        </w:rPr>
      </w:pPr>
    </w:p>
    <w:p w14:paraId="2191FFC4" w14:textId="77777777" w:rsidR="00A93755" w:rsidRDefault="00A93755" w:rsidP="00E500E0">
      <w:pPr>
        <w:jc w:val="center"/>
        <w:rPr>
          <w:rFonts w:hint="eastAsia"/>
        </w:rPr>
      </w:pPr>
    </w:p>
    <w:p w14:paraId="790DB9CC" w14:textId="77777777" w:rsidR="00A93755" w:rsidRDefault="00A93755" w:rsidP="00E500E0">
      <w:pPr>
        <w:jc w:val="center"/>
        <w:rPr>
          <w:rFonts w:hint="eastAsia"/>
        </w:rPr>
      </w:pPr>
    </w:p>
    <w:p w14:paraId="1E9DBEC6" w14:textId="77777777" w:rsidR="00A93755" w:rsidRDefault="00A93755" w:rsidP="00E500E0">
      <w:pPr>
        <w:jc w:val="center"/>
        <w:rPr>
          <w:rFonts w:hint="eastAsia"/>
        </w:rPr>
      </w:pPr>
    </w:p>
    <w:p w14:paraId="24AC688E" w14:textId="77777777" w:rsidR="00A93755" w:rsidRDefault="00A93755" w:rsidP="00E500E0">
      <w:pPr>
        <w:jc w:val="center"/>
        <w:rPr>
          <w:rFonts w:hint="eastAsia"/>
        </w:rPr>
      </w:pPr>
    </w:p>
    <w:p w14:paraId="0533D306" w14:textId="77777777" w:rsidR="00A93755" w:rsidRDefault="00A93755" w:rsidP="00E500E0">
      <w:pPr>
        <w:jc w:val="center"/>
        <w:rPr>
          <w:rFonts w:hint="eastAsia"/>
        </w:rPr>
      </w:pPr>
    </w:p>
    <w:p w14:paraId="303352F0" w14:textId="77777777" w:rsidR="00A93755" w:rsidRDefault="00A93755" w:rsidP="00E500E0">
      <w:pPr>
        <w:jc w:val="center"/>
        <w:rPr>
          <w:rFonts w:hint="eastAsia"/>
        </w:rPr>
      </w:pPr>
    </w:p>
    <w:p w14:paraId="3C019F26" w14:textId="77777777" w:rsidR="00A93755" w:rsidRDefault="00A93755" w:rsidP="00E500E0">
      <w:pPr>
        <w:jc w:val="center"/>
        <w:rPr>
          <w:rFonts w:hint="eastAsia"/>
        </w:rPr>
      </w:pPr>
    </w:p>
    <w:p w14:paraId="2543461B" w14:textId="77777777" w:rsidR="00A93755" w:rsidRDefault="00A93755" w:rsidP="00E500E0">
      <w:pPr>
        <w:jc w:val="center"/>
        <w:rPr>
          <w:rFonts w:hint="eastAsia"/>
        </w:rPr>
      </w:pPr>
    </w:p>
    <w:p w14:paraId="20E5305C" w14:textId="77777777" w:rsidR="00A93755" w:rsidRPr="00E500E0" w:rsidRDefault="00A93755" w:rsidP="00E500E0">
      <w:pPr>
        <w:jc w:val="center"/>
        <w:rPr>
          <w:rFonts w:hint="eastAsia"/>
          <w:b/>
          <w:sz w:val="22"/>
        </w:rPr>
      </w:pPr>
    </w:p>
    <w:p w14:paraId="63B1E137" w14:textId="77777777" w:rsidR="00F65851" w:rsidRDefault="00F65851" w:rsidP="00843286">
      <w:pPr>
        <w:pStyle w:val="ContentsHeading"/>
        <w:spacing w:before="0" w:after="0"/>
        <w:rPr>
          <w:rFonts w:hint="eastAsia"/>
        </w:rPr>
      </w:pPr>
    </w:p>
    <w:p w14:paraId="07C734C1" w14:textId="77777777" w:rsidR="006B6608" w:rsidRDefault="006B6608" w:rsidP="00843286">
      <w:pPr>
        <w:pStyle w:val="ContentsHeading"/>
        <w:spacing w:before="0" w:after="0"/>
        <w:rPr>
          <w:rFonts w:hint="eastAsia"/>
        </w:rPr>
      </w:pPr>
    </w:p>
    <w:p w14:paraId="003F8AB6" w14:textId="77777777" w:rsidR="006B6608" w:rsidRDefault="006B6608" w:rsidP="00843286">
      <w:pPr>
        <w:pStyle w:val="ContentsHeading"/>
        <w:spacing w:before="0" w:after="0"/>
        <w:rPr>
          <w:rFonts w:hint="eastAsia"/>
        </w:rPr>
      </w:pPr>
      <w:bookmarkStart w:id="0" w:name="_GoBack"/>
      <w:bookmarkEnd w:id="0"/>
    </w:p>
    <w:p w14:paraId="3A19D8B7" w14:textId="77777777" w:rsidR="00CF019E" w:rsidRDefault="003E0058">
      <w:pPr>
        <w:pStyle w:val="10"/>
        <w:tabs>
          <w:tab w:val="left" w:pos="440"/>
        </w:tabs>
        <w:rPr>
          <w:rFonts w:ascii="Times New Roman" w:hAnsi="Times New Roman" w:cs="Times New Roman"/>
          <w:noProof/>
          <w:sz w:val="24"/>
          <w:szCs w:val="24"/>
          <w:lang w:eastAsia="en-AU"/>
        </w:rPr>
      </w:pPr>
      <w:r w:rsidRPr="002C12E8">
        <w:rPr>
          <w:sz w:val="22"/>
        </w:rPr>
        <w:fldChar w:fldCharType="begin"/>
      </w:r>
      <w:r w:rsidR="00C27DCD" w:rsidRPr="002C12E8">
        <w:rPr>
          <w:sz w:val="22"/>
        </w:rPr>
        <w:instrText xml:space="preserve"> TOC \o "1-3" \h \z </w:instrText>
      </w:r>
      <w:r w:rsidRPr="002C12E8">
        <w:rPr>
          <w:sz w:val="22"/>
        </w:rPr>
        <w:fldChar w:fldCharType="separate"/>
      </w:r>
      <w:hyperlink w:anchor="_Toc171321782" w:history="1">
        <w:r w:rsidR="00CF019E" w:rsidRPr="004A2DD6">
          <w:rPr>
            <w:rStyle w:val="a3"/>
            <w:noProof/>
          </w:rPr>
          <w:t>1</w:t>
        </w:r>
        <w:r w:rsidR="00CF019E">
          <w:rPr>
            <w:rFonts w:ascii="Times New Roman" w:hAnsi="Times New Roman" w:cs="Times New Roman"/>
            <w:noProof/>
            <w:sz w:val="24"/>
            <w:szCs w:val="24"/>
            <w:lang w:eastAsia="en-AU"/>
          </w:rPr>
          <w:tab/>
        </w:r>
        <w:r w:rsidR="00CF019E" w:rsidRPr="004A2DD6">
          <w:rPr>
            <w:rStyle w:val="a3"/>
            <w:noProof/>
          </w:rPr>
          <w:t>Indentation</w:t>
        </w:r>
        <w:r w:rsidR="00CF019E">
          <w:rPr>
            <w:noProof/>
            <w:webHidden/>
          </w:rPr>
          <w:tab/>
        </w:r>
        <w:r>
          <w:rPr>
            <w:noProof/>
            <w:webHidden/>
          </w:rPr>
          <w:fldChar w:fldCharType="begin"/>
        </w:r>
        <w:r w:rsidR="00CF019E">
          <w:rPr>
            <w:noProof/>
            <w:webHidden/>
          </w:rPr>
          <w:instrText xml:space="preserve"> PAGEREF _Toc171321782 \h </w:instrText>
        </w:r>
        <w:r>
          <w:rPr>
            <w:noProof/>
            <w:webHidden/>
          </w:rPr>
        </w:r>
        <w:r>
          <w:rPr>
            <w:noProof/>
            <w:webHidden/>
          </w:rPr>
          <w:fldChar w:fldCharType="separate"/>
        </w:r>
        <w:r w:rsidR="00447688">
          <w:rPr>
            <w:noProof/>
            <w:webHidden/>
          </w:rPr>
          <w:t>3</w:t>
        </w:r>
        <w:r>
          <w:rPr>
            <w:noProof/>
            <w:webHidden/>
          </w:rPr>
          <w:fldChar w:fldCharType="end"/>
        </w:r>
      </w:hyperlink>
    </w:p>
    <w:p w14:paraId="0C9BC73D" w14:textId="77777777" w:rsidR="00CF019E" w:rsidRDefault="0000134F">
      <w:pPr>
        <w:pStyle w:val="10"/>
        <w:tabs>
          <w:tab w:val="left" w:pos="440"/>
        </w:tabs>
        <w:rPr>
          <w:rFonts w:ascii="Times New Roman" w:hAnsi="Times New Roman" w:cs="Times New Roman"/>
          <w:noProof/>
          <w:sz w:val="24"/>
          <w:szCs w:val="24"/>
          <w:lang w:eastAsia="en-AU"/>
        </w:rPr>
      </w:pPr>
      <w:hyperlink w:anchor="_Toc171321783" w:history="1">
        <w:r w:rsidR="00CF019E" w:rsidRPr="004A2DD6">
          <w:rPr>
            <w:rStyle w:val="a3"/>
            <w:noProof/>
          </w:rPr>
          <w:t>2</w:t>
        </w:r>
        <w:r w:rsidR="00CF019E">
          <w:rPr>
            <w:rFonts w:ascii="Times New Roman" w:hAnsi="Times New Roman" w:cs="Times New Roman"/>
            <w:noProof/>
            <w:sz w:val="24"/>
            <w:szCs w:val="24"/>
            <w:lang w:eastAsia="en-AU"/>
          </w:rPr>
          <w:tab/>
        </w:r>
        <w:r w:rsidR="00CF019E" w:rsidRPr="004A2DD6">
          <w:rPr>
            <w:rStyle w:val="a3"/>
            <w:noProof/>
          </w:rPr>
          <w:t>Blank lines</w:t>
        </w:r>
        <w:r w:rsidR="00CF019E">
          <w:rPr>
            <w:noProof/>
            <w:webHidden/>
          </w:rPr>
          <w:tab/>
        </w:r>
        <w:r w:rsidR="003E0058">
          <w:rPr>
            <w:noProof/>
            <w:webHidden/>
          </w:rPr>
          <w:fldChar w:fldCharType="begin"/>
        </w:r>
        <w:r w:rsidR="00CF019E">
          <w:rPr>
            <w:noProof/>
            <w:webHidden/>
          </w:rPr>
          <w:instrText xml:space="preserve"> PAGEREF _Toc171321783 \h </w:instrText>
        </w:r>
        <w:r w:rsidR="003E0058">
          <w:rPr>
            <w:noProof/>
            <w:webHidden/>
          </w:rPr>
        </w:r>
        <w:r w:rsidR="003E0058">
          <w:rPr>
            <w:noProof/>
            <w:webHidden/>
          </w:rPr>
          <w:fldChar w:fldCharType="separate"/>
        </w:r>
        <w:r w:rsidR="00447688">
          <w:rPr>
            <w:noProof/>
            <w:webHidden/>
          </w:rPr>
          <w:t>6</w:t>
        </w:r>
        <w:r w:rsidR="003E0058">
          <w:rPr>
            <w:noProof/>
            <w:webHidden/>
          </w:rPr>
          <w:fldChar w:fldCharType="end"/>
        </w:r>
      </w:hyperlink>
    </w:p>
    <w:p w14:paraId="4F373212" w14:textId="77777777" w:rsidR="00CF019E" w:rsidRDefault="0000134F">
      <w:pPr>
        <w:pStyle w:val="10"/>
        <w:tabs>
          <w:tab w:val="left" w:pos="440"/>
        </w:tabs>
        <w:rPr>
          <w:rFonts w:ascii="Times New Roman" w:hAnsi="Times New Roman" w:cs="Times New Roman"/>
          <w:noProof/>
          <w:sz w:val="24"/>
          <w:szCs w:val="24"/>
          <w:lang w:eastAsia="en-AU"/>
        </w:rPr>
      </w:pPr>
      <w:hyperlink w:anchor="_Toc171321784" w:history="1">
        <w:r w:rsidR="00CF019E" w:rsidRPr="004A2DD6">
          <w:rPr>
            <w:rStyle w:val="a3"/>
            <w:noProof/>
          </w:rPr>
          <w:t>3</w:t>
        </w:r>
        <w:r w:rsidR="00CF019E">
          <w:rPr>
            <w:rFonts w:ascii="Times New Roman" w:hAnsi="Times New Roman" w:cs="Times New Roman"/>
            <w:noProof/>
            <w:sz w:val="24"/>
            <w:szCs w:val="24"/>
            <w:lang w:eastAsia="en-AU"/>
          </w:rPr>
          <w:tab/>
        </w:r>
        <w:r w:rsidR="00CF019E" w:rsidRPr="004A2DD6">
          <w:rPr>
            <w:rStyle w:val="a3"/>
            <w:noProof/>
          </w:rPr>
          <w:t>Spaces</w:t>
        </w:r>
        <w:r w:rsidR="00CF019E">
          <w:rPr>
            <w:noProof/>
            <w:webHidden/>
          </w:rPr>
          <w:tab/>
        </w:r>
        <w:r w:rsidR="003E0058">
          <w:rPr>
            <w:noProof/>
            <w:webHidden/>
          </w:rPr>
          <w:fldChar w:fldCharType="begin"/>
        </w:r>
        <w:r w:rsidR="00CF019E">
          <w:rPr>
            <w:noProof/>
            <w:webHidden/>
          </w:rPr>
          <w:instrText xml:space="preserve"> PAGEREF _Toc171321784 \h </w:instrText>
        </w:r>
        <w:r w:rsidR="003E0058">
          <w:rPr>
            <w:noProof/>
            <w:webHidden/>
          </w:rPr>
        </w:r>
        <w:r w:rsidR="003E0058">
          <w:rPr>
            <w:noProof/>
            <w:webHidden/>
          </w:rPr>
          <w:fldChar w:fldCharType="separate"/>
        </w:r>
        <w:r w:rsidR="00447688">
          <w:rPr>
            <w:noProof/>
            <w:webHidden/>
          </w:rPr>
          <w:t>7</w:t>
        </w:r>
        <w:r w:rsidR="003E0058">
          <w:rPr>
            <w:noProof/>
            <w:webHidden/>
          </w:rPr>
          <w:fldChar w:fldCharType="end"/>
        </w:r>
      </w:hyperlink>
    </w:p>
    <w:p w14:paraId="1388BE40" w14:textId="77777777" w:rsidR="00CF019E" w:rsidRDefault="0000134F">
      <w:pPr>
        <w:pStyle w:val="10"/>
        <w:tabs>
          <w:tab w:val="left" w:pos="440"/>
        </w:tabs>
        <w:rPr>
          <w:rFonts w:ascii="Times New Roman" w:hAnsi="Times New Roman" w:cs="Times New Roman"/>
          <w:noProof/>
          <w:sz w:val="24"/>
          <w:szCs w:val="24"/>
          <w:lang w:eastAsia="en-AU"/>
        </w:rPr>
      </w:pPr>
      <w:hyperlink w:anchor="_Toc171321785" w:history="1">
        <w:r w:rsidR="00CF019E" w:rsidRPr="004A2DD6">
          <w:rPr>
            <w:rStyle w:val="a3"/>
            <w:noProof/>
          </w:rPr>
          <w:t>4</w:t>
        </w:r>
        <w:r w:rsidR="00CF019E">
          <w:rPr>
            <w:rFonts w:ascii="Times New Roman" w:hAnsi="Times New Roman" w:cs="Times New Roman"/>
            <w:noProof/>
            <w:sz w:val="24"/>
            <w:szCs w:val="24"/>
            <w:lang w:eastAsia="en-AU"/>
          </w:rPr>
          <w:tab/>
        </w:r>
        <w:r w:rsidR="00CF019E" w:rsidRPr="004A2DD6">
          <w:rPr>
            <w:rStyle w:val="a3"/>
            <w:noProof/>
          </w:rPr>
          <w:t>Line Length</w:t>
        </w:r>
        <w:r w:rsidR="00CF019E">
          <w:rPr>
            <w:noProof/>
            <w:webHidden/>
          </w:rPr>
          <w:tab/>
        </w:r>
        <w:r w:rsidR="003E0058">
          <w:rPr>
            <w:noProof/>
            <w:webHidden/>
          </w:rPr>
          <w:fldChar w:fldCharType="begin"/>
        </w:r>
        <w:r w:rsidR="00CF019E">
          <w:rPr>
            <w:noProof/>
            <w:webHidden/>
          </w:rPr>
          <w:instrText xml:space="preserve"> PAGEREF _Toc171321785 \h </w:instrText>
        </w:r>
        <w:r w:rsidR="003E0058">
          <w:rPr>
            <w:noProof/>
            <w:webHidden/>
          </w:rPr>
        </w:r>
        <w:r w:rsidR="003E0058">
          <w:rPr>
            <w:noProof/>
            <w:webHidden/>
          </w:rPr>
          <w:fldChar w:fldCharType="separate"/>
        </w:r>
        <w:r w:rsidR="00447688">
          <w:rPr>
            <w:noProof/>
            <w:webHidden/>
          </w:rPr>
          <w:t>8</w:t>
        </w:r>
        <w:r w:rsidR="003E0058">
          <w:rPr>
            <w:noProof/>
            <w:webHidden/>
          </w:rPr>
          <w:fldChar w:fldCharType="end"/>
        </w:r>
      </w:hyperlink>
    </w:p>
    <w:p w14:paraId="7FF74B54" w14:textId="77777777" w:rsidR="00CF019E" w:rsidRDefault="0000134F">
      <w:pPr>
        <w:pStyle w:val="10"/>
        <w:tabs>
          <w:tab w:val="left" w:pos="440"/>
        </w:tabs>
        <w:rPr>
          <w:rFonts w:ascii="Times New Roman" w:hAnsi="Times New Roman" w:cs="Times New Roman"/>
          <w:noProof/>
          <w:sz w:val="24"/>
          <w:szCs w:val="24"/>
          <w:lang w:eastAsia="en-AU"/>
        </w:rPr>
      </w:pPr>
      <w:hyperlink w:anchor="_Toc171321786" w:history="1">
        <w:r w:rsidR="00CF019E" w:rsidRPr="004A2DD6">
          <w:rPr>
            <w:rStyle w:val="a3"/>
            <w:noProof/>
          </w:rPr>
          <w:t>5</w:t>
        </w:r>
        <w:r w:rsidR="00CF019E">
          <w:rPr>
            <w:rFonts w:ascii="Times New Roman" w:hAnsi="Times New Roman" w:cs="Times New Roman"/>
            <w:noProof/>
            <w:sz w:val="24"/>
            <w:szCs w:val="24"/>
            <w:lang w:eastAsia="en-AU"/>
          </w:rPr>
          <w:tab/>
        </w:r>
        <w:r w:rsidR="00CF019E" w:rsidRPr="004A2DD6">
          <w:rPr>
            <w:rStyle w:val="a3"/>
            <w:noProof/>
          </w:rPr>
          <w:t>Identifiers</w:t>
        </w:r>
        <w:r w:rsidR="00CF019E">
          <w:rPr>
            <w:noProof/>
            <w:webHidden/>
          </w:rPr>
          <w:tab/>
        </w:r>
        <w:r w:rsidR="003E0058">
          <w:rPr>
            <w:noProof/>
            <w:webHidden/>
          </w:rPr>
          <w:fldChar w:fldCharType="begin"/>
        </w:r>
        <w:r w:rsidR="00CF019E">
          <w:rPr>
            <w:noProof/>
            <w:webHidden/>
          </w:rPr>
          <w:instrText xml:space="preserve"> PAGEREF _Toc171321786 \h </w:instrText>
        </w:r>
        <w:r w:rsidR="003E0058">
          <w:rPr>
            <w:noProof/>
            <w:webHidden/>
          </w:rPr>
        </w:r>
        <w:r w:rsidR="003E0058">
          <w:rPr>
            <w:noProof/>
            <w:webHidden/>
          </w:rPr>
          <w:fldChar w:fldCharType="separate"/>
        </w:r>
        <w:r w:rsidR="00447688">
          <w:rPr>
            <w:noProof/>
            <w:webHidden/>
          </w:rPr>
          <w:t>9</w:t>
        </w:r>
        <w:r w:rsidR="003E0058">
          <w:rPr>
            <w:noProof/>
            <w:webHidden/>
          </w:rPr>
          <w:fldChar w:fldCharType="end"/>
        </w:r>
      </w:hyperlink>
    </w:p>
    <w:p w14:paraId="4D11CA8E" w14:textId="77777777" w:rsidR="00CF019E" w:rsidRDefault="0000134F">
      <w:pPr>
        <w:pStyle w:val="10"/>
        <w:tabs>
          <w:tab w:val="left" w:pos="440"/>
        </w:tabs>
        <w:rPr>
          <w:rFonts w:ascii="Times New Roman" w:hAnsi="Times New Roman" w:cs="Times New Roman"/>
          <w:noProof/>
          <w:sz w:val="24"/>
          <w:szCs w:val="24"/>
          <w:lang w:eastAsia="en-AU"/>
        </w:rPr>
      </w:pPr>
      <w:hyperlink w:anchor="_Toc171321787" w:history="1">
        <w:r w:rsidR="00CF019E" w:rsidRPr="004A2DD6">
          <w:rPr>
            <w:rStyle w:val="a3"/>
            <w:noProof/>
          </w:rPr>
          <w:t>6</w:t>
        </w:r>
        <w:r w:rsidR="00CF019E">
          <w:rPr>
            <w:rFonts w:ascii="Times New Roman" w:hAnsi="Times New Roman" w:cs="Times New Roman"/>
            <w:noProof/>
            <w:sz w:val="24"/>
            <w:szCs w:val="24"/>
            <w:lang w:eastAsia="en-AU"/>
          </w:rPr>
          <w:tab/>
        </w:r>
        <w:r w:rsidR="00CF019E" w:rsidRPr="004A2DD6">
          <w:rPr>
            <w:rStyle w:val="a3"/>
            <w:noProof/>
          </w:rPr>
          <w:t>Declaration Order</w:t>
        </w:r>
        <w:r w:rsidR="00CF019E">
          <w:rPr>
            <w:noProof/>
            <w:webHidden/>
          </w:rPr>
          <w:tab/>
        </w:r>
        <w:r w:rsidR="003E0058">
          <w:rPr>
            <w:noProof/>
            <w:webHidden/>
          </w:rPr>
          <w:fldChar w:fldCharType="begin"/>
        </w:r>
        <w:r w:rsidR="00CF019E">
          <w:rPr>
            <w:noProof/>
            <w:webHidden/>
          </w:rPr>
          <w:instrText xml:space="preserve"> PAGEREF _Toc171321787 \h </w:instrText>
        </w:r>
        <w:r w:rsidR="003E0058">
          <w:rPr>
            <w:noProof/>
            <w:webHidden/>
          </w:rPr>
        </w:r>
        <w:r w:rsidR="003E0058">
          <w:rPr>
            <w:noProof/>
            <w:webHidden/>
          </w:rPr>
          <w:fldChar w:fldCharType="separate"/>
        </w:r>
        <w:r w:rsidR="00447688">
          <w:rPr>
            <w:noProof/>
            <w:webHidden/>
          </w:rPr>
          <w:t>9</w:t>
        </w:r>
        <w:r w:rsidR="003E0058">
          <w:rPr>
            <w:noProof/>
            <w:webHidden/>
          </w:rPr>
          <w:fldChar w:fldCharType="end"/>
        </w:r>
      </w:hyperlink>
    </w:p>
    <w:p w14:paraId="3E9478EF" w14:textId="77777777" w:rsidR="00CF019E" w:rsidRDefault="0000134F">
      <w:pPr>
        <w:pStyle w:val="10"/>
        <w:tabs>
          <w:tab w:val="left" w:pos="440"/>
        </w:tabs>
        <w:rPr>
          <w:rFonts w:ascii="Times New Roman" w:hAnsi="Times New Roman" w:cs="Times New Roman"/>
          <w:noProof/>
          <w:sz w:val="24"/>
          <w:szCs w:val="24"/>
          <w:lang w:eastAsia="en-AU"/>
        </w:rPr>
      </w:pPr>
      <w:hyperlink w:anchor="_Toc171321788" w:history="1">
        <w:r w:rsidR="00CF019E" w:rsidRPr="004A2DD6">
          <w:rPr>
            <w:rStyle w:val="a3"/>
            <w:noProof/>
          </w:rPr>
          <w:t>7</w:t>
        </w:r>
        <w:r w:rsidR="00CF019E">
          <w:rPr>
            <w:rFonts w:ascii="Times New Roman" w:hAnsi="Times New Roman" w:cs="Times New Roman"/>
            <w:noProof/>
            <w:sz w:val="24"/>
            <w:szCs w:val="24"/>
            <w:lang w:eastAsia="en-AU"/>
          </w:rPr>
          <w:tab/>
        </w:r>
        <w:r w:rsidR="00CF019E" w:rsidRPr="004A2DD6">
          <w:rPr>
            <w:rStyle w:val="a3"/>
            <w:noProof/>
          </w:rPr>
          <w:t>Magic numbers</w:t>
        </w:r>
        <w:r w:rsidR="00CF019E">
          <w:rPr>
            <w:noProof/>
            <w:webHidden/>
          </w:rPr>
          <w:tab/>
        </w:r>
        <w:r w:rsidR="003E0058">
          <w:rPr>
            <w:noProof/>
            <w:webHidden/>
          </w:rPr>
          <w:fldChar w:fldCharType="begin"/>
        </w:r>
        <w:r w:rsidR="00CF019E">
          <w:rPr>
            <w:noProof/>
            <w:webHidden/>
          </w:rPr>
          <w:instrText xml:space="preserve"> PAGEREF _Toc171321788 \h </w:instrText>
        </w:r>
        <w:r w:rsidR="003E0058">
          <w:rPr>
            <w:noProof/>
            <w:webHidden/>
          </w:rPr>
        </w:r>
        <w:r w:rsidR="003E0058">
          <w:rPr>
            <w:noProof/>
            <w:webHidden/>
          </w:rPr>
          <w:fldChar w:fldCharType="separate"/>
        </w:r>
        <w:r w:rsidR="00447688">
          <w:rPr>
            <w:noProof/>
            <w:webHidden/>
          </w:rPr>
          <w:t>10</w:t>
        </w:r>
        <w:r w:rsidR="003E0058">
          <w:rPr>
            <w:noProof/>
            <w:webHidden/>
          </w:rPr>
          <w:fldChar w:fldCharType="end"/>
        </w:r>
      </w:hyperlink>
    </w:p>
    <w:p w14:paraId="60F05060" w14:textId="77777777" w:rsidR="00CF019E" w:rsidRDefault="0000134F">
      <w:pPr>
        <w:pStyle w:val="10"/>
        <w:tabs>
          <w:tab w:val="left" w:pos="440"/>
        </w:tabs>
        <w:rPr>
          <w:rFonts w:ascii="Times New Roman" w:hAnsi="Times New Roman" w:cs="Times New Roman"/>
          <w:noProof/>
          <w:sz w:val="24"/>
          <w:szCs w:val="24"/>
          <w:lang w:eastAsia="en-AU"/>
        </w:rPr>
      </w:pPr>
      <w:hyperlink w:anchor="_Toc171321789" w:history="1">
        <w:r w:rsidR="00CF019E" w:rsidRPr="004A2DD6">
          <w:rPr>
            <w:rStyle w:val="a3"/>
            <w:noProof/>
          </w:rPr>
          <w:t>8</w:t>
        </w:r>
        <w:r w:rsidR="00CF019E">
          <w:rPr>
            <w:rFonts w:ascii="Times New Roman" w:hAnsi="Times New Roman" w:cs="Times New Roman"/>
            <w:noProof/>
            <w:sz w:val="24"/>
            <w:szCs w:val="24"/>
            <w:lang w:eastAsia="en-AU"/>
          </w:rPr>
          <w:tab/>
        </w:r>
        <w:r w:rsidR="00CF019E" w:rsidRPr="004A2DD6">
          <w:rPr>
            <w:rStyle w:val="a3"/>
            <w:noProof/>
          </w:rPr>
          <w:t>Files</w:t>
        </w:r>
        <w:r w:rsidR="00CF019E">
          <w:rPr>
            <w:noProof/>
            <w:webHidden/>
          </w:rPr>
          <w:tab/>
        </w:r>
        <w:r w:rsidR="003E0058">
          <w:rPr>
            <w:noProof/>
            <w:webHidden/>
          </w:rPr>
          <w:fldChar w:fldCharType="begin"/>
        </w:r>
        <w:r w:rsidR="00CF019E">
          <w:rPr>
            <w:noProof/>
            <w:webHidden/>
          </w:rPr>
          <w:instrText xml:space="preserve"> PAGEREF _Toc171321789 \h </w:instrText>
        </w:r>
        <w:r w:rsidR="003E0058">
          <w:rPr>
            <w:noProof/>
            <w:webHidden/>
          </w:rPr>
        </w:r>
        <w:r w:rsidR="003E0058">
          <w:rPr>
            <w:noProof/>
            <w:webHidden/>
          </w:rPr>
          <w:fldChar w:fldCharType="separate"/>
        </w:r>
        <w:r w:rsidR="00447688">
          <w:rPr>
            <w:noProof/>
            <w:webHidden/>
          </w:rPr>
          <w:t>10</w:t>
        </w:r>
        <w:r w:rsidR="003E0058">
          <w:rPr>
            <w:noProof/>
            <w:webHidden/>
          </w:rPr>
          <w:fldChar w:fldCharType="end"/>
        </w:r>
      </w:hyperlink>
    </w:p>
    <w:p w14:paraId="7E484DC2" w14:textId="77777777" w:rsidR="00CF019E" w:rsidRDefault="0000134F">
      <w:pPr>
        <w:pStyle w:val="10"/>
        <w:tabs>
          <w:tab w:val="left" w:pos="440"/>
        </w:tabs>
        <w:rPr>
          <w:rFonts w:ascii="Times New Roman" w:hAnsi="Times New Roman" w:cs="Times New Roman"/>
          <w:noProof/>
          <w:sz w:val="24"/>
          <w:szCs w:val="24"/>
          <w:lang w:eastAsia="en-AU"/>
        </w:rPr>
      </w:pPr>
      <w:hyperlink w:anchor="_Toc171321790" w:history="1">
        <w:r w:rsidR="00CF019E" w:rsidRPr="004A2DD6">
          <w:rPr>
            <w:rStyle w:val="a3"/>
            <w:noProof/>
          </w:rPr>
          <w:t>9</w:t>
        </w:r>
        <w:r w:rsidR="00CF019E">
          <w:rPr>
            <w:rFonts w:ascii="Times New Roman" w:hAnsi="Times New Roman" w:cs="Times New Roman"/>
            <w:noProof/>
            <w:sz w:val="24"/>
            <w:szCs w:val="24"/>
            <w:lang w:eastAsia="en-AU"/>
          </w:rPr>
          <w:tab/>
        </w:r>
        <w:r w:rsidR="00CF019E" w:rsidRPr="004A2DD6">
          <w:rPr>
            <w:rStyle w:val="a3"/>
            <w:noProof/>
          </w:rPr>
          <w:t>Comments</w:t>
        </w:r>
        <w:r w:rsidR="00CF019E">
          <w:rPr>
            <w:noProof/>
            <w:webHidden/>
          </w:rPr>
          <w:tab/>
        </w:r>
        <w:r w:rsidR="003E0058">
          <w:rPr>
            <w:noProof/>
            <w:webHidden/>
          </w:rPr>
          <w:fldChar w:fldCharType="begin"/>
        </w:r>
        <w:r w:rsidR="00CF019E">
          <w:rPr>
            <w:noProof/>
            <w:webHidden/>
          </w:rPr>
          <w:instrText xml:space="preserve"> PAGEREF _Toc171321790 \h </w:instrText>
        </w:r>
        <w:r w:rsidR="003E0058">
          <w:rPr>
            <w:noProof/>
            <w:webHidden/>
          </w:rPr>
        </w:r>
        <w:r w:rsidR="003E0058">
          <w:rPr>
            <w:noProof/>
            <w:webHidden/>
          </w:rPr>
          <w:fldChar w:fldCharType="separate"/>
        </w:r>
        <w:r w:rsidR="00447688">
          <w:rPr>
            <w:noProof/>
            <w:webHidden/>
          </w:rPr>
          <w:t>11</w:t>
        </w:r>
        <w:r w:rsidR="003E0058">
          <w:rPr>
            <w:noProof/>
            <w:webHidden/>
          </w:rPr>
          <w:fldChar w:fldCharType="end"/>
        </w:r>
      </w:hyperlink>
    </w:p>
    <w:p w14:paraId="36DC1858" w14:textId="77777777" w:rsidR="00F779B5" w:rsidRDefault="003E0058" w:rsidP="000A5431">
      <w:pPr>
        <w:rPr>
          <w:sz w:val="22"/>
        </w:rPr>
      </w:pPr>
      <w:r w:rsidRPr="002C12E8">
        <w:rPr>
          <w:sz w:val="22"/>
        </w:rPr>
        <w:fldChar w:fldCharType="end"/>
      </w:r>
    </w:p>
    <w:p w14:paraId="349EAE07" w14:textId="77777777" w:rsidR="001339BD" w:rsidRDefault="001339BD" w:rsidP="000A5431">
      <w:pPr>
        <w:rPr>
          <w:sz w:val="22"/>
        </w:rPr>
      </w:pPr>
    </w:p>
    <w:p w14:paraId="46871603" w14:textId="77777777" w:rsidR="001339BD" w:rsidRDefault="001339BD" w:rsidP="000A5431">
      <w:pPr>
        <w:rPr>
          <w:sz w:val="22"/>
        </w:rPr>
      </w:pPr>
    </w:p>
    <w:p w14:paraId="47645844" w14:textId="77777777" w:rsidR="00CF019E" w:rsidRDefault="00E73E17" w:rsidP="009001EC">
      <w:pPr>
        <w:rPr>
          <w:szCs w:val="20"/>
        </w:rPr>
      </w:pPr>
      <w:r>
        <w:rPr>
          <w:szCs w:val="20"/>
        </w:rPr>
        <w:t>This document specifies the coding style that should be followed by stu</w:t>
      </w:r>
      <w:r w:rsidR="00BB7876">
        <w:rPr>
          <w:szCs w:val="20"/>
        </w:rPr>
        <w:t>dents of IN</w:t>
      </w:r>
      <w:r w:rsidR="009001EC">
        <w:rPr>
          <w:szCs w:val="20"/>
        </w:rPr>
        <w:t>D270</w:t>
      </w:r>
      <w:r w:rsidR="00BB7876">
        <w:rPr>
          <w:szCs w:val="20"/>
        </w:rPr>
        <w:t xml:space="preserve"> </w:t>
      </w:r>
      <w:r>
        <w:rPr>
          <w:szCs w:val="20"/>
        </w:rPr>
        <w:t xml:space="preserve">Programming. </w:t>
      </w:r>
    </w:p>
    <w:p w14:paraId="6F9B071C" w14:textId="77777777" w:rsidR="00CF019E" w:rsidRDefault="00CF019E" w:rsidP="007A3844">
      <w:pPr>
        <w:rPr>
          <w:szCs w:val="20"/>
        </w:rPr>
      </w:pPr>
    </w:p>
    <w:p w14:paraId="296CB848" w14:textId="77777777" w:rsidR="00447688" w:rsidRDefault="00447688" w:rsidP="007A3844">
      <w:pPr>
        <w:rPr>
          <w:szCs w:val="20"/>
        </w:rPr>
      </w:pPr>
    </w:p>
    <w:p w14:paraId="4AE6666A" w14:textId="77777777" w:rsidR="00E677A9" w:rsidRPr="00CF019E" w:rsidRDefault="00BB7876" w:rsidP="007A3844">
      <w:pPr>
        <w:rPr>
          <w:b/>
          <w:sz w:val="24"/>
          <w:szCs w:val="24"/>
        </w:rPr>
      </w:pPr>
      <w:r>
        <w:rPr>
          <w:b/>
          <w:sz w:val="24"/>
          <w:szCs w:val="24"/>
        </w:rPr>
        <w:t xml:space="preserve">All </w:t>
      </w:r>
      <w:r w:rsidR="00E73E17" w:rsidRPr="00CF019E">
        <w:rPr>
          <w:b/>
          <w:sz w:val="24"/>
          <w:szCs w:val="24"/>
        </w:rPr>
        <w:t xml:space="preserve">coding assessment items will </w:t>
      </w:r>
      <w:r>
        <w:rPr>
          <w:b/>
          <w:sz w:val="24"/>
          <w:szCs w:val="24"/>
        </w:rPr>
        <w:t xml:space="preserve">have marks allocated for using the conventions explained in this </w:t>
      </w:r>
      <w:r w:rsidR="00E73E17" w:rsidRPr="00CF019E">
        <w:rPr>
          <w:b/>
          <w:sz w:val="24"/>
          <w:szCs w:val="24"/>
        </w:rPr>
        <w:t>coding style guide.</w:t>
      </w:r>
    </w:p>
    <w:p w14:paraId="03F3DC8F" w14:textId="77777777" w:rsidR="00447688" w:rsidRDefault="00447688" w:rsidP="00447688"/>
    <w:p w14:paraId="3D610A94" w14:textId="77777777" w:rsidR="00E73E17" w:rsidRPr="009001EC" w:rsidRDefault="001339BD" w:rsidP="00E500E0">
      <w:pPr>
        <w:pStyle w:val="1"/>
        <w:numPr>
          <w:ilvl w:val="0"/>
          <w:numId w:val="0"/>
        </w:numPr>
        <w:ind w:left="1008" w:hanging="1008"/>
      </w:pPr>
      <w:r w:rsidRPr="00447688">
        <w:br w:type="page"/>
      </w:r>
      <w:bookmarkStart w:id="1" w:name="_Toc171321782"/>
      <w:r w:rsidR="00E73E17" w:rsidRPr="009001EC">
        <w:lastRenderedPageBreak/>
        <w:t>Indentation</w:t>
      </w:r>
      <w:bookmarkEnd w:id="1"/>
    </w:p>
    <w:p w14:paraId="4EDFA52F" w14:textId="77777777" w:rsidR="001339BD" w:rsidRDefault="00CA2AF5" w:rsidP="00E73E17">
      <w:pPr>
        <w:autoSpaceDE w:val="0"/>
        <w:autoSpaceDN w:val="0"/>
        <w:adjustRightInd w:val="0"/>
        <w:rPr>
          <w:color w:val="000000"/>
          <w:sz w:val="22"/>
        </w:rPr>
      </w:pPr>
      <w:r>
        <w:rPr>
          <w:color w:val="000000"/>
          <w:sz w:val="22"/>
        </w:rPr>
        <w:t xml:space="preserve">Code should be indented </w:t>
      </w:r>
      <w:r w:rsidR="00E73E17">
        <w:rPr>
          <w:color w:val="000000"/>
          <w:sz w:val="22"/>
        </w:rPr>
        <w:t>one step on entering any structure</w:t>
      </w:r>
      <w:r>
        <w:rPr>
          <w:color w:val="000000"/>
          <w:sz w:val="22"/>
        </w:rPr>
        <w:t xml:space="preserve">, and </w:t>
      </w:r>
      <w:r w:rsidR="00E73E17">
        <w:rPr>
          <w:color w:val="000000"/>
          <w:sz w:val="22"/>
        </w:rPr>
        <w:t>reduce one step at the end</w:t>
      </w:r>
      <w:r>
        <w:rPr>
          <w:color w:val="000000"/>
          <w:sz w:val="22"/>
        </w:rPr>
        <w:t xml:space="preserve"> of a structure</w:t>
      </w:r>
      <w:r w:rsidR="00E73E17">
        <w:rPr>
          <w:color w:val="000000"/>
          <w:sz w:val="22"/>
        </w:rPr>
        <w:t>.</w:t>
      </w:r>
      <w:r>
        <w:rPr>
          <w:color w:val="000000"/>
          <w:sz w:val="22"/>
        </w:rPr>
        <w:t xml:space="preserve">  </w:t>
      </w:r>
      <w:r w:rsidR="00E73E17">
        <w:rPr>
          <w:color w:val="000000"/>
          <w:sz w:val="22"/>
        </w:rPr>
        <w:t>The ind</w:t>
      </w:r>
      <w:r>
        <w:rPr>
          <w:color w:val="000000"/>
          <w:sz w:val="22"/>
        </w:rPr>
        <w:t>entation step should be 4</w:t>
      </w:r>
      <w:r w:rsidR="00E73E17">
        <w:rPr>
          <w:color w:val="000000"/>
          <w:sz w:val="22"/>
        </w:rPr>
        <w:t xml:space="preserve"> columns.</w:t>
      </w:r>
      <w:r>
        <w:rPr>
          <w:color w:val="000000"/>
          <w:sz w:val="22"/>
        </w:rPr>
        <w:t xml:space="preserve">  When indenting, us</w:t>
      </w:r>
      <w:r w:rsidR="00E73E17">
        <w:rPr>
          <w:color w:val="000000"/>
          <w:sz w:val="22"/>
        </w:rPr>
        <w:t>e spaces, not tabs.</w:t>
      </w:r>
      <w:r>
        <w:rPr>
          <w:color w:val="000000"/>
          <w:sz w:val="22"/>
        </w:rPr>
        <w:t xml:space="preserve">  This is necessary because in different viewing environments the tab size may be different.  This will </w:t>
      </w:r>
      <w:r w:rsidR="00E73E17">
        <w:rPr>
          <w:color w:val="000000"/>
          <w:sz w:val="22"/>
        </w:rPr>
        <w:t>destroy your layout</w:t>
      </w:r>
      <w:r>
        <w:rPr>
          <w:color w:val="000000"/>
          <w:sz w:val="22"/>
        </w:rPr>
        <w:t>.  A</w:t>
      </w:r>
      <w:r w:rsidR="00E73E17">
        <w:rPr>
          <w:color w:val="000000"/>
          <w:sz w:val="22"/>
        </w:rPr>
        <w:t xml:space="preserve">ny good editor </w:t>
      </w:r>
      <w:r>
        <w:rPr>
          <w:color w:val="000000"/>
          <w:sz w:val="22"/>
        </w:rPr>
        <w:t xml:space="preserve">(including Visual Studio) </w:t>
      </w:r>
      <w:r w:rsidR="00E73E17">
        <w:rPr>
          <w:color w:val="000000"/>
          <w:sz w:val="22"/>
        </w:rPr>
        <w:t>allows you to set the tab length and use spaces, or at least convert</w:t>
      </w:r>
      <w:r>
        <w:rPr>
          <w:color w:val="000000"/>
          <w:sz w:val="22"/>
        </w:rPr>
        <w:t xml:space="preserve"> from tabs to spaces</w:t>
      </w:r>
      <w:r w:rsidR="00E73E17">
        <w:rPr>
          <w:color w:val="000000"/>
          <w:sz w:val="22"/>
        </w:rPr>
        <w:t>.</w:t>
      </w:r>
      <w:r w:rsidR="001339BD">
        <w:rPr>
          <w:color w:val="000000"/>
          <w:sz w:val="22"/>
        </w:rPr>
        <w:t xml:space="preserve">  </w:t>
      </w:r>
    </w:p>
    <w:p w14:paraId="74D0D89C" w14:textId="77777777" w:rsidR="001339BD" w:rsidRDefault="001339BD" w:rsidP="00E73E17">
      <w:pPr>
        <w:autoSpaceDE w:val="0"/>
        <w:autoSpaceDN w:val="0"/>
        <w:adjustRightInd w:val="0"/>
        <w:rPr>
          <w:color w:val="000000"/>
          <w:sz w:val="22"/>
        </w:rPr>
      </w:pPr>
    </w:p>
    <w:p w14:paraId="0B12BF07" w14:textId="77777777" w:rsidR="00E73E17" w:rsidRDefault="001339BD" w:rsidP="00E73E17">
      <w:pPr>
        <w:autoSpaceDE w:val="0"/>
        <w:autoSpaceDN w:val="0"/>
        <w:adjustRightInd w:val="0"/>
        <w:rPr>
          <w:color w:val="000000"/>
          <w:sz w:val="22"/>
        </w:rPr>
      </w:pPr>
      <w:r>
        <w:rPr>
          <w:color w:val="000000"/>
          <w:sz w:val="22"/>
        </w:rPr>
        <w:t>Some e</w:t>
      </w:r>
      <w:r w:rsidR="00E73E17">
        <w:rPr>
          <w:color w:val="000000"/>
          <w:sz w:val="22"/>
        </w:rPr>
        <w:t>xamples of the required style</w:t>
      </w:r>
      <w:r>
        <w:rPr>
          <w:color w:val="000000"/>
          <w:sz w:val="22"/>
        </w:rPr>
        <w:t xml:space="preserve"> are</w:t>
      </w:r>
      <w:r w:rsidR="00E73E17">
        <w:rPr>
          <w:color w:val="000000"/>
          <w:sz w:val="22"/>
        </w:rPr>
        <w:t>:</w:t>
      </w:r>
    </w:p>
    <w:p w14:paraId="693727D0" w14:textId="77777777" w:rsidR="001339BD" w:rsidRDefault="001339BD" w:rsidP="00E73E17">
      <w:pPr>
        <w:autoSpaceDE w:val="0"/>
        <w:autoSpaceDN w:val="0"/>
        <w:adjustRightInd w:val="0"/>
        <w:rPr>
          <w:color w:val="000000"/>
          <w:sz w:val="22"/>
        </w:rPr>
      </w:pPr>
    </w:p>
    <w:p w14:paraId="03FF4037" w14:textId="77777777" w:rsidR="00E73E17" w:rsidRDefault="00E73E17" w:rsidP="00E73E17">
      <w:pPr>
        <w:autoSpaceDE w:val="0"/>
        <w:autoSpaceDN w:val="0"/>
        <w:adjustRightInd w:val="0"/>
        <w:rPr>
          <w:rFonts w:ascii="Courier" w:hAnsi="Courier" w:cs="Courier"/>
          <w:color w:val="0E0E0E"/>
          <w:szCs w:val="20"/>
        </w:rPr>
      </w:pPr>
      <w:proofErr w:type="gramStart"/>
      <w:r>
        <w:rPr>
          <w:rFonts w:ascii="Courier" w:hAnsi="Courier" w:cs="Courier"/>
          <w:color w:val="0E0E0E"/>
          <w:szCs w:val="20"/>
        </w:rPr>
        <w:t>public</w:t>
      </w:r>
      <w:proofErr w:type="gramEnd"/>
      <w:r>
        <w:rPr>
          <w:rFonts w:ascii="Courier" w:hAnsi="Courier" w:cs="Courier"/>
          <w:color w:val="0E0E0E"/>
          <w:szCs w:val="20"/>
        </w:rPr>
        <w:t xml:space="preserve"> class </w:t>
      </w:r>
      <w:proofErr w:type="spellStart"/>
      <w:r>
        <w:rPr>
          <w:rFonts w:ascii="Courier" w:hAnsi="Courier" w:cs="Courier"/>
          <w:color w:val="0E0E0E"/>
          <w:szCs w:val="20"/>
        </w:rPr>
        <w:t>SomeClass</w:t>
      </w:r>
      <w:proofErr w:type="spellEnd"/>
      <w:r>
        <w:rPr>
          <w:rFonts w:ascii="Courier" w:hAnsi="Courier" w:cs="Courier"/>
          <w:color w:val="0E0E0E"/>
          <w:szCs w:val="20"/>
        </w:rPr>
        <w:t xml:space="preserve"> {</w:t>
      </w:r>
    </w:p>
    <w:p w14:paraId="724F35CD" w14:textId="77777777" w:rsidR="00E73E17" w:rsidRDefault="00E73E17" w:rsidP="00E73E17">
      <w:pPr>
        <w:autoSpaceDE w:val="0"/>
        <w:autoSpaceDN w:val="0"/>
        <w:adjustRightInd w:val="0"/>
        <w:rPr>
          <w:rFonts w:ascii="Courier" w:hAnsi="Courier" w:cs="Courier"/>
          <w:color w:val="0E0E0E"/>
          <w:szCs w:val="20"/>
        </w:rPr>
      </w:pPr>
    </w:p>
    <w:p w14:paraId="63CFDFAC"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public</w:t>
      </w:r>
      <w:proofErr w:type="gramEnd"/>
      <w:r>
        <w:rPr>
          <w:rFonts w:ascii="Courier" w:hAnsi="Courier" w:cs="Courier"/>
          <w:color w:val="0E0E0E"/>
          <w:szCs w:val="20"/>
        </w:rPr>
        <w:t xml:space="preserve"> void Method(</w:t>
      </w:r>
      <w:proofErr w:type="spellStart"/>
      <w:r>
        <w:rPr>
          <w:rFonts w:ascii="Courier" w:hAnsi="Courier" w:cs="Courier"/>
          <w:color w:val="0E0E0E"/>
          <w:szCs w:val="20"/>
        </w:rPr>
        <w:t>int</w:t>
      </w:r>
      <w:proofErr w:type="spellEnd"/>
      <w:r>
        <w:rPr>
          <w:rFonts w:ascii="Courier" w:hAnsi="Courier" w:cs="Courier"/>
          <w:color w:val="0E0E0E"/>
          <w:szCs w:val="20"/>
        </w:rPr>
        <w:t xml:space="preserve"> param1, </w:t>
      </w:r>
      <w:proofErr w:type="spellStart"/>
      <w:r>
        <w:rPr>
          <w:rFonts w:ascii="Courier" w:hAnsi="Courier" w:cs="Courier"/>
          <w:color w:val="0E0E0E"/>
          <w:szCs w:val="20"/>
        </w:rPr>
        <w:t>bool</w:t>
      </w:r>
      <w:proofErr w:type="spellEnd"/>
      <w:r>
        <w:rPr>
          <w:rFonts w:ascii="Courier" w:hAnsi="Courier" w:cs="Courier"/>
          <w:color w:val="0E0E0E"/>
          <w:szCs w:val="20"/>
        </w:rPr>
        <w:t xml:space="preserve"> param2) {</w:t>
      </w:r>
    </w:p>
    <w:p w14:paraId="38C4C065"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spellStart"/>
      <w:proofErr w:type="gramStart"/>
      <w:r>
        <w:rPr>
          <w:rFonts w:ascii="Courier" w:hAnsi="Courier" w:cs="Courier"/>
          <w:color w:val="0E0E0E"/>
          <w:szCs w:val="20"/>
        </w:rPr>
        <w:t>int</w:t>
      </w:r>
      <w:proofErr w:type="spellEnd"/>
      <w:proofErr w:type="gramEnd"/>
      <w:r>
        <w:rPr>
          <w:rFonts w:ascii="Courier" w:hAnsi="Courier" w:cs="Courier"/>
          <w:color w:val="0E0E0E"/>
          <w:szCs w:val="20"/>
        </w:rPr>
        <w:t xml:space="preserve"> local = 42;</w:t>
      </w:r>
    </w:p>
    <w:p w14:paraId="6F15C6A5" w14:textId="77777777" w:rsidR="00E73E17" w:rsidRDefault="00E73E17" w:rsidP="00E73E17">
      <w:pPr>
        <w:autoSpaceDE w:val="0"/>
        <w:autoSpaceDN w:val="0"/>
        <w:adjustRightInd w:val="0"/>
        <w:rPr>
          <w:rFonts w:ascii="Courier" w:hAnsi="Courier" w:cs="Courier"/>
          <w:color w:val="0E0E0E"/>
          <w:szCs w:val="20"/>
        </w:rPr>
      </w:pPr>
    </w:p>
    <w:p w14:paraId="31728D9F"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local</w:t>
      </w:r>
      <w:proofErr w:type="gramEnd"/>
      <w:r>
        <w:rPr>
          <w:rFonts w:ascii="Courier" w:hAnsi="Courier" w:cs="Courier"/>
          <w:color w:val="0E0E0E"/>
          <w:szCs w:val="20"/>
        </w:rPr>
        <w:t xml:space="preserve"> = local / 10;</w:t>
      </w:r>
    </w:p>
    <w:p w14:paraId="12AFD2F9" w14:textId="77777777" w:rsidR="00E73E17" w:rsidRDefault="00E73E17" w:rsidP="00E73E17">
      <w:pPr>
        <w:autoSpaceDE w:val="0"/>
        <w:autoSpaceDN w:val="0"/>
        <w:adjustRightInd w:val="0"/>
        <w:rPr>
          <w:rFonts w:ascii="Courier" w:hAnsi="Courier" w:cs="Courier"/>
          <w:color w:val="0E0E0E"/>
          <w:szCs w:val="20"/>
        </w:rPr>
      </w:pPr>
    </w:p>
    <w:p w14:paraId="7E3D557F"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two-way selection</w:t>
      </w:r>
    </w:p>
    <w:p w14:paraId="1205EE7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(local==4) {</w:t>
      </w:r>
    </w:p>
    <w:p w14:paraId="0898F79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do something</w:t>
      </w:r>
    </w:p>
    <w:p w14:paraId="6F5DFD9E"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w:t>
      </w:r>
    </w:p>
    <w:p w14:paraId="03D779F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do something else</w:t>
      </w:r>
    </w:p>
    <w:p w14:paraId="7C6F5517"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appropriate action depending on local value</w:t>
      </w:r>
    </w:p>
    <w:p w14:paraId="56205B6D" w14:textId="77777777" w:rsidR="00E73E17" w:rsidRDefault="00E73E17" w:rsidP="00E73E17">
      <w:pPr>
        <w:autoSpaceDE w:val="0"/>
        <w:autoSpaceDN w:val="0"/>
        <w:adjustRightInd w:val="0"/>
        <w:rPr>
          <w:rFonts w:ascii="Courier" w:hAnsi="Courier" w:cs="Courier"/>
          <w:color w:val="0E0E0E"/>
          <w:szCs w:val="20"/>
        </w:rPr>
      </w:pPr>
    </w:p>
    <w:p w14:paraId="3260390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w:t>
      </w:r>
      <w:proofErr w:type="spellStart"/>
      <w:r>
        <w:rPr>
          <w:rFonts w:ascii="Courier" w:hAnsi="Courier" w:cs="Courier"/>
          <w:color w:val="0E0E0E"/>
          <w:szCs w:val="20"/>
        </w:rPr>
        <w:t>multiway</w:t>
      </w:r>
      <w:proofErr w:type="spellEnd"/>
      <w:r>
        <w:rPr>
          <w:rFonts w:ascii="Courier" w:hAnsi="Courier" w:cs="Courier"/>
          <w:color w:val="0E0E0E"/>
          <w:szCs w:val="20"/>
        </w:rPr>
        <w:t xml:space="preserve"> selection by chained if</w:t>
      </w:r>
    </w:p>
    <w:p w14:paraId="307929AC"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(conditiona1) {</w:t>
      </w:r>
    </w:p>
    <w:p w14:paraId="33407AAF"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condition1</w:t>
      </w:r>
    </w:p>
    <w:p w14:paraId="4BAF653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if (condition2) {</w:t>
      </w:r>
    </w:p>
    <w:p w14:paraId="22C9C592"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condition2</w:t>
      </w:r>
    </w:p>
    <w:p w14:paraId="31AD316E"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if (condition3) {</w:t>
      </w:r>
    </w:p>
    <w:p w14:paraId="5C4E161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condition3</w:t>
      </w:r>
    </w:p>
    <w:p w14:paraId="3AB13A2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w:t>
      </w:r>
    </w:p>
    <w:p w14:paraId="3C0FE76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default - not condition1 and not condition2 and not condition3</w:t>
      </w:r>
    </w:p>
    <w:p w14:paraId="492DCF22"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comment describing whole </w:t>
      </w:r>
      <w:proofErr w:type="spellStart"/>
      <w:r>
        <w:rPr>
          <w:rFonts w:ascii="Courier" w:hAnsi="Courier" w:cs="Courier"/>
          <w:color w:val="0E0E0E"/>
          <w:szCs w:val="20"/>
        </w:rPr>
        <w:t>multiway</w:t>
      </w:r>
      <w:proofErr w:type="spellEnd"/>
      <w:r>
        <w:rPr>
          <w:rFonts w:ascii="Courier" w:hAnsi="Courier" w:cs="Courier"/>
          <w:color w:val="0E0E0E"/>
          <w:szCs w:val="20"/>
        </w:rPr>
        <w:t xml:space="preserve"> if</w:t>
      </w:r>
    </w:p>
    <w:p w14:paraId="7D702E54" w14:textId="77777777" w:rsidR="001339BD" w:rsidRDefault="001339BD" w:rsidP="00E73E17">
      <w:pPr>
        <w:autoSpaceDE w:val="0"/>
        <w:autoSpaceDN w:val="0"/>
        <w:adjustRightInd w:val="0"/>
        <w:rPr>
          <w:rFonts w:ascii="Courier" w:hAnsi="Courier" w:cs="Courier"/>
          <w:color w:val="0E0E0E"/>
          <w:szCs w:val="20"/>
        </w:rPr>
      </w:pPr>
    </w:p>
    <w:p w14:paraId="53AE4AB2" w14:textId="77777777" w:rsidR="00E73E17" w:rsidRDefault="001339BD" w:rsidP="00E73E17">
      <w:pPr>
        <w:autoSpaceDE w:val="0"/>
        <w:autoSpaceDN w:val="0"/>
        <w:adjustRightInd w:val="0"/>
        <w:rPr>
          <w:rFonts w:ascii="Courier" w:hAnsi="Courier" w:cs="Courier"/>
          <w:color w:val="0E0E0E"/>
          <w:szCs w:val="20"/>
        </w:rPr>
      </w:pPr>
      <w:r>
        <w:rPr>
          <w:rFonts w:ascii="Courier" w:hAnsi="Courier" w:cs="Courier"/>
          <w:color w:val="0E0E0E"/>
          <w:szCs w:val="20"/>
        </w:rPr>
        <w:br w:type="page"/>
      </w:r>
      <w:r w:rsidR="00F96865">
        <w:rPr>
          <w:rFonts w:ascii="Courier" w:hAnsi="Courier" w:cs="Courier"/>
          <w:color w:val="0E0E0E"/>
          <w:szCs w:val="20"/>
        </w:rPr>
        <w:lastRenderedPageBreak/>
        <w:t xml:space="preserve">        </w:t>
      </w:r>
      <w:r w:rsidR="00E73E17">
        <w:rPr>
          <w:rFonts w:ascii="Courier" w:hAnsi="Courier" w:cs="Courier"/>
          <w:color w:val="0E0E0E"/>
          <w:szCs w:val="20"/>
        </w:rPr>
        <w:t>// nested if</w:t>
      </w:r>
    </w:p>
    <w:p w14:paraId="6074640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(condition1) {</w:t>
      </w:r>
    </w:p>
    <w:p w14:paraId="6C2D764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(condition2) {</w:t>
      </w:r>
    </w:p>
    <w:p w14:paraId="272005B9"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condition1 and condition2</w:t>
      </w:r>
    </w:p>
    <w:p w14:paraId="12884208"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w:t>
      </w:r>
    </w:p>
    <w:p w14:paraId="1059ECC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condition for condition1 and not condition2</w:t>
      </w:r>
    </w:p>
    <w:p w14:paraId="64DC2BEF"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6D8E53C7"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else {</w:t>
      </w:r>
    </w:p>
    <w:p w14:paraId="0830DEF9"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code for not condition1</w:t>
      </w:r>
    </w:p>
    <w:p w14:paraId="55E6BCAA"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comment</w:t>
      </w:r>
    </w:p>
    <w:p w14:paraId="0FE0A72B" w14:textId="77777777" w:rsidR="00E73E17" w:rsidRDefault="00E73E17" w:rsidP="00E73E17">
      <w:pPr>
        <w:autoSpaceDE w:val="0"/>
        <w:autoSpaceDN w:val="0"/>
        <w:adjustRightInd w:val="0"/>
        <w:rPr>
          <w:rFonts w:ascii="Courier" w:hAnsi="Courier" w:cs="Courier"/>
          <w:color w:val="0E0E0E"/>
          <w:szCs w:val="20"/>
        </w:rPr>
      </w:pPr>
    </w:p>
    <w:p w14:paraId="3879D53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w:t>
      </w:r>
      <w:proofErr w:type="spellStart"/>
      <w:r>
        <w:rPr>
          <w:rFonts w:ascii="Courier" w:hAnsi="Courier" w:cs="Courier"/>
          <w:color w:val="0E0E0E"/>
          <w:szCs w:val="20"/>
        </w:rPr>
        <w:t>multiway</w:t>
      </w:r>
      <w:proofErr w:type="spellEnd"/>
      <w:r>
        <w:rPr>
          <w:rFonts w:ascii="Courier" w:hAnsi="Courier" w:cs="Courier"/>
          <w:color w:val="0E0E0E"/>
          <w:szCs w:val="20"/>
        </w:rPr>
        <w:t xml:space="preserve"> selection by switch</w:t>
      </w:r>
    </w:p>
    <w:p w14:paraId="34F497F6"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switch</w:t>
      </w:r>
      <w:proofErr w:type="gramEnd"/>
      <w:r>
        <w:rPr>
          <w:rFonts w:ascii="Courier" w:hAnsi="Courier" w:cs="Courier"/>
          <w:color w:val="0E0E0E"/>
          <w:szCs w:val="20"/>
        </w:rPr>
        <w:t xml:space="preserve"> (local) {</w:t>
      </w:r>
    </w:p>
    <w:p w14:paraId="26768612"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case</w:t>
      </w:r>
      <w:proofErr w:type="gramEnd"/>
      <w:r>
        <w:rPr>
          <w:rFonts w:ascii="Courier" w:hAnsi="Courier" w:cs="Courier"/>
          <w:color w:val="0E0E0E"/>
          <w:szCs w:val="20"/>
        </w:rPr>
        <w:t xml:space="preserve"> </w:t>
      </w:r>
      <w:r w:rsidR="00F96865">
        <w:rPr>
          <w:rFonts w:ascii="Courier" w:hAnsi="Courier" w:cs="Courier"/>
          <w:color w:val="0E0E0E"/>
          <w:szCs w:val="20"/>
        </w:rPr>
        <w:t>(</w:t>
      </w:r>
      <w:r>
        <w:rPr>
          <w:rFonts w:ascii="Courier" w:hAnsi="Courier" w:cs="Courier"/>
          <w:color w:val="0E0E0E"/>
          <w:szCs w:val="20"/>
        </w:rPr>
        <w:t>2</w:t>
      </w:r>
      <w:r w:rsidR="00F96865">
        <w:rPr>
          <w:rFonts w:ascii="Courier" w:hAnsi="Courier" w:cs="Courier"/>
          <w:color w:val="0E0E0E"/>
          <w:szCs w:val="20"/>
        </w:rPr>
        <w:t>)</w:t>
      </w:r>
      <w:r>
        <w:rPr>
          <w:rFonts w:ascii="Courier" w:hAnsi="Courier" w:cs="Courier"/>
          <w:color w:val="0E0E0E"/>
          <w:szCs w:val="20"/>
        </w:rPr>
        <w:t>:</w:t>
      </w:r>
    </w:p>
    <w:p w14:paraId="2C0221E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some code</w:t>
      </w:r>
    </w:p>
    <w:p w14:paraId="68DA7733"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over several</w:t>
      </w:r>
    </w:p>
    <w:p w14:paraId="201BBDCA"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lines</w:t>
      </w:r>
    </w:p>
    <w:p w14:paraId="634CB53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break</w:t>
      </w:r>
      <w:proofErr w:type="gramEnd"/>
      <w:r>
        <w:rPr>
          <w:rFonts w:ascii="Courier" w:hAnsi="Courier" w:cs="Courier"/>
          <w:color w:val="0E0E0E"/>
          <w:szCs w:val="20"/>
        </w:rPr>
        <w:t>;</w:t>
      </w:r>
    </w:p>
    <w:p w14:paraId="10CFE53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case</w:t>
      </w:r>
      <w:proofErr w:type="gramEnd"/>
      <w:r>
        <w:rPr>
          <w:rFonts w:ascii="Courier" w:hAnsi="Courier" w:cs="Courier"/>
          <w:color w:val="0E0E0E"/>
          <w:szCs w:val="20"/>
        </w:rPr>
        <w:t xml:space="preserve"> </w:t>
      </w:r>
      <w:r w:rsidR="00F96865">
        <w:rPr>
          <w:rFonts w:ascii="Courier" w:hAnsi="Courier" w:cs="Courier"/>
          <w:color w:val="0E0E0E"/>
          <w:szCs w:val="20"/>
        </w:rPr>
        <w:t>(</w:t>
      </w:r>
      <w:r>
        <w:rPr>
          <w:rFonts w:ascii="Courier" w:hAnsi="Courier" w:cs="Courier"/>
          <w:color w:val="0E0E0E"/>
          <w:szCs w:val="20"/>
        </w:rPr>
        <w:t>3</w:t>
      </w:r>
      <w:r w:rsidR="00F96865">
        <w:rPr>
          <w:rFonts w:ascii="Courier" w:hAnsi="Courier" w:cs="Courier"/>
          <w:color w:val="0E0E0E"/>
          <w:szCs w:val="20"/>
        </w:rPr>
        <w:t>)</w:t>
      </w:r>
      <w:r>
        <w:rPr>
          <w:rFonts w:ascii="Courier" w:hAnsi="Courier" w:cs="Courier"/>
          <w:color w:val="0E0E0E"/>
          <w:szCs w:val="20"/>
        </w:rPr>
        <w:t>:</w:t>
      </w:r>
    </w:p>
    <w:p w14:paraId="1299C667"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some more</w:t>
      </w:r>
    </w:p>
    <w:p w14:paraId="305D1936"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break</w:t>
      </w:r>
      <w:proofErr w:type="gramEnd"/>
      <w:r>
        <w:rPr>
          <w:rFonts w:ascii="Courier" w:hAnsi="Courier" w:cs="Courier"/>
          <w:color w:val="0E0E0E"/>
          <w:szCs w:val="20"/>
        </w:rPr>
        <w:t>;</w:t>
      </w:r>
    </w:p>
    <w:p w14:paraId="7E9D048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default</w:t>
      </w:r>
      <w:proofErr w:type="gramEnd"/>
      <w:r>
        <w:rPr>
          <w:rFonts w:ascii="Courier" w:hAnsi="Courier" w:cs="Courier"/>
          <w:color w:val="0E0E0E"/>
          <w:szCs w:val="20"/>
        </w:rPr>
        <w:t>:</w:t>
      </w:r>
    </w:p>
    <w:p w14:paraId="68C2CB89"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default code</w:t>
      </w:r>
    </w:p>
    <w:p w14:paraId="14073E95"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break</w:t>
      </w:r>
      <w:proofErr w:type="gramEnd"/>
      <w:r>
        <w:rPr>
          <w:rFonts w:ascii="Courier" w:hAnsi="Courier" w:cs="Courier"/>
          <w:color w:val="0E0E0E"/>
          <w:szCs w:val="20"/>
        </w:rPr>
        <w:t>;</w:t>
      </w:r>
    </w:p>
    <w:p w14:paraId="74F89E9C"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comment</w:t>
      </w:r>
    </w:p>
    <w:p w14:paraId="00E9C7A1" w14:textId="77777777" w:rsidR="00E73E17" w:rsidRDefault="00E73E17" w:rsidP="00E73E17">
      <w:pPr>
        <w:autoSpaceDE w:val="0"/>
        <w:autoSpaceDN w:val="0"/>
        <w:adjustRightInd w:val="0"/>
        <w:rPr>
          <w:rFonts w:ascii="Courier" w:hAnsi="Courier" w:cs="Courier"/>
          <w:color w:val="0E0E0E"/>
          <w:szCs w:val="20"/>
        </w:rPr>
      </w:pPr>
    </w:p>
    <w:p w14:paraId="239C0FD5"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condition-controlled loop</w:t>
      </w:r>
    </w:p>
    <w:p w14:paraId="35181587"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while</w:t>
      </w:r>
      <w:proofErr w:type="gramEnd"/>
      <w:r>
        <w:rPr>
          <w:rFonts w:ascii="Courier" w:hAnsi="Courier" w:cs="Courier"/>
          <w:color w:val="0E0E0E"/>
          <w:szCs w:val="20"/>
        </w:rPr>
        <w:t xml:space="preserve"> (condition) {</w:t>
      </w:r>
    </w:p>
    <w:p w14:paraId="77FEB564"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statement1;</w:t>
      </w:r>
    </w:p>
    <w:p w14:paraId="0181C19E"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statement2;</w:t>
      </w:r>
    </w:p>
    <w:p w14:paraId="69ED851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5816BFA2"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spellStart"/>
      <w:proofErr w:type="gramStart"/>
      <w:r>
        <w:rPr>
          <w:rFonts w:ascii="Courier" w:hAnsi="Courier" w:cs="Courier"/>
          <w:color w:val="0E0E0E"/>
          <w:szCs w:val="20"/>
        </w:rPr>
        <w:t>statementn</w:t>
      </w:r>
      <w:proofErr w:type="spellEnd"/>
      <w:proofErr w:type="gramEnd"/>
      <w:r>
        <w:rPr>
          <w:rFonts w:ascii="Courier" w:hAnsi="Courier" w:cs="Courier"/>
          <w:color w:val="0E0E0E"/>
          <w:szCs w:val="20"/>
        </w:rPr>
        <w:t>;</w:t>
      </w:r>
    </w:p>
    <w:p w14:paraId="7BC282B7"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search for first occurrence</w:t>
      </w:r>
    </w:p>
    <w:p w14:paraId="701D90A7" w14:textId="77777777" w:rsidR="00E73E17" w:rsidRDefault="00E73E17" w:rsidP="00E73E17">
      <w:pPr>
        <w:autoSpaceDE w:val="0"/>
        <w:autoSpaceDN w:val="0"/>
        <w:adjustRightInd w:val="0"/>
        <w:rPr>
          <w:rFonts w:ascii="Courier" w:hAnsi="Courier" w:cs="Courier"/>
          <w:color w:val="0E0E0E"/>
          <w:szCs w:val="20"/>
        </w:rPr>
      </w:pPr>
    </w:p>
    <w:p w14:paraId="39433F58"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count-controlled loop</w:t>
      </w:r>
    </w:p>
    <w:p w14:paraId="63E1E35D"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for</w:t>
      </w:r>
      <w:proofErr w:type="gramEnd"/>
      <w:r>
        <w:rPr>
          <w:rFonts w:ascii="Courier" w:hAnsi="Courier" w:cs="Courier"/>
          <w:color w:val="0E0E0E"/>
          <w:szCs w:val="20"/>
        </w:rPr>
        <w:t xml:space="preserve"> (initialisation; guard; update) {</w:t>
      </w:r>
    </w:p>
    <w:p w14:paraId="6BDC632A"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statement1;</w:t>
      </w:r>
    </w:p>
    <w:p w14:paraId="00D5302F"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statement2;</w:t>
      </w:r>
    </w:p>
    <w:p w14:paraId="0DA61A2C"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3846CC13"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spellStart"/>
      <w:proofErr w:type="gramStart"/>
      <w:r>
        <w:rPr>
          <w:rFonts w:ascii="Courier" w:hAnsi="Courier" w:cs="Courier"/>
          <w:color w:val="0E0E0E"/>
          <w:szCs w:val="20"/>
        </w:rPr>
        <w:t>statementn</w:t>
      </w:r>
      <w:proofErr w:type="spellEnd"/>
      <w:proofErr w:type="gramEnd"/>
      <w:r>
        <w:rPr>
          <w:rFonts w:ascii="Courier" w:hAnsi="Courier" w:cs="Courier"/>
          <w:color w:val="0E0E0E"/>
          <w:szCs w:val="20"/>
        </w:rPr>
        <w:t>;</w:t>
      </w:r>
    </w:p>
    <w:p w14:paraId="0F0FBBD3"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update all marks</w:t>
      </w:r>
    </w:p>
    <w:p w14:paraId="69A55163" w14:textId="77777777" w:rsidR="00E73E17" w:rsidRDefault="00E73E17" w:rsidP="00E73E17">
      <w:pPr>
        <w:autoSpaceDE w:val="0"/>
        <w:autoSpaceDN w:val="0"/>
        <w:adjustRightInd w:val="0"/>
        <w:rPr>
          <w:rFonts w:ascii="Courier" w:hAnsi="Courier" w:cs="Courier"/>
          <w:color w:val="0E0E0E"/>
          <w:szCs w:val="20"/>
        </w:rPr>
      </w:pPr>
    </w:p>
    <w:p w14:paraId="0630249A" w14:textId="77777777" w:rsidR="00E73E17" w:rsidRDefault="001339BD" w:rsidP="00E73E17">
      <w:pPr>
        <w:autoSpaceDE w:val="0"/>
        <w:autoSpaceDN w:val="0"/>
        <w:adjustRightInd w:val="0"/>
        <w:rPr>
          <w:rFonts w:ascii="Courier" w:hAnsi="Courier" w:cs="Courier"/>
          <w:color w:val="0E0E0E"/>
          <w:szCs w:val="20"/>
        </w:rPr>
      </w:pPr>
      <w:r>
        <w:rPr>
          <w:rFonts w:ascii="Courier" w:hAnsi="Courier" w:cs="Courier"/>
          <w:color w:val="0E0E0E"/>
          <w:szCs w:val="20"/>
        </w:rPr>
        <w:br w:type="page"/>
      </w:r>
      <w:r w:rsidR="00E73E17">
        <w:rPr>
          <w:rFonts w:ascii="Courier" w:hAnsi="Courier" w:cs="Courier"/>
          <w:color w:val="0E0E0E"/>
          <w:szCs w:val="20"/>
        </w:rPr>
        <w:lastRenderedPageBreak/>
        <w:t xml:space="preserve">        // condition-controlled loop, must execute at least once</w:t>
      </w:r>
    </w:p>
    <w:p w14:paraId="7FF8CF0E"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do</w:t>
      </w:r>
      <w:proofErr w:type="gramEnd"/>
      <w:r>
        <w:rPr>
          <w:rFonts w:ascii="Courier" w:hAnsi="Courier" w:cs="Courier"/>
          <w:color w:val="0E0E0E"/>
          <w:szCs w:val="20"/>
        </w:rPr>
        <w:t xml:space="preserve"> {</w:t>
      </w:r>
    </w:p>
    <w:p w14:paraId="072C454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statement1;</w:t>
      </w:r>
    </w:p>
    <w:p w14:paraId="486950C9"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statement2;</w:t>
      </w:r>
    </w:p>
    <w:p w14:paraId="0B4D132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26E37FE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spellStart"/>
      <w:proofErr w:type="gramStart"/>
      <w:r>
        <w:rPr>
          <w:rFonts w:ascii="Courier" w:hAnsi="Courier" w:cs="Courier"/>
          <w:color w:val="0E0E0E"/>
          <w:szCs w:val="20"/>
        </w:rPr>
        <w:t>statementn</w:t>
      </w:r>
      <w:proofErr w:type="spellEnd"/>
      <w:proofErr w:type="gramEnd"/>
      <w:r>
        <w:rPr>
          <w:rFonts w:ascii="Courier" w:hAnsi="Courier" w:cs="Courier"/>
          <w:color w:val="0E0E0E"/>
          <w:szCs w:val="20"/>
        </w:rPr>
        <w:t>;</w:t>
      </w:r>
    </w:p>
    <w:p w14:paraId="00AD98A2"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while (condition); // less need for end comment</w:t>
      </w:r>
    </w:p>
    <w:p w14:paraId="1EC533AE" w14:textId="77777777" w:rsidR="00E73E17" w:rsidRDefault="00E73E17" w:rsidP="00E73E17">
      <w:pPr>
        <w:autoSpaceDE w:val="0"/>
        <w:autoSpaceDN w:val="0"/>
        <w:adjustRightInd w:val="0"/>
        <w:rPr>
          <w:rFonts w:ascii="Courier" w:hAnsi="Courier" w:cs="Courier"/>
          <w:color w:val="0E0E0E"/>
          <w:szCs w:val="20"/>
        </w:rPr>
      </w:pPr>
    </w:p>
    <w:p w14:paraId="0E5C4FDD"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exception handling</w:t>
      </w:r>
    </w:p>
    <w:p w14:paraId="0670925D"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try</w:t>
      </w:r>
      <w:proofErr w:type="gramEnd"/>
      <w:r>
        <w:rPr>
          <w:rFonts w:ascii="Courier" w:hAnsi="Courier" w:cs="Courier"/>
          <w:color w:val="0E0E0E"/>
          <w:szCs w:val="20"/>
        </w:rPr>
        <w:t xml:space="preserve"> {</w:t>
      </w:r>
    </w:p>
    <w:p w14:paraId="27ABB70A"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0199D424"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056C0837"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catch (</w:t>
      </w:r>
      <w:proofErr w:type="spellStart"/>
      <w:r>
        <w:rPr>
          <w:rFonts w:ascii="Courier" w:hAnsi="Courier" w:cs="Courier"/>
          <w:color w:val="0E0E0E"/>
          <w:szCs w:val="20"/>
        </w:rPr>
        <w:t>SpecificException</w:t>
      </w:r>
      <w:proofErr w:type="spellEnd"/>
      <w:r>
        <w:rPr>
          <w:rFonts w:ascii="Courier" w:hAnsi="Courier" w:cs="Courier"/>
          <w:color w:val="0E0E0E"/>
          <w:szCs w:val="20"/>
        </w:rPr>
        <w:t xml:space="preserve"> </w:t>
      </w:r>
      <w:proofErr w:type="spellStart"/>
      <w:r>
        <w:rPr>
          <w:rFonts w:ascii="Courier" w:hAnsi="Courier" w:cs="Courier"/>
          <w:color w:val="0E0E0E"/>
          <w:szCs w:val="20"/>
        </w:rPr>
        <w:t>sE</w:t>
      </w:r>
      <w:proofErr w:type="spellEnd"/>
      <w:r>
        <w:rPr>
          <w:rFonts w:ascii="Courier" w:hAnsi="Courier" w:cs="Courier"/>
          <w:color w:val="0E0E0E"/>
          <w:szCs w:val="20"/>
        </w:rPr>
        <w:t>) {</w:t>
      </w:r>
    </w:p>
    <w:p w14:paraId="1C83D86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09108C8D"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5AECB977"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catch (</w:t>
      </w:r>
      <w:proofErr w:type="spellStart"/>
      <w:r>
        <w:rPr>
          <w:rFonts w:ascii="Courier" w:hAnsi="Courier" w:cs="Courier"/>
          <w:color w:val="0E0E0E"/>
          <w:szCs w:val="20"/>
        </w:rPr>
        <w:t>OtherException</w:t>
      </w:r>
      <w:proofErr w:type="spellEnd"/>
      <w:r>
        <w:rPr>
          <w:rFonts w:ascii="Courier" w:hAnsi="Courier" w:cs="Courier"/>
          <w:color w:val="0E0E0E"/>
          <w:szCs w:val="20"/>
        </w:rPr>
        <w:t xml:space="preserve"> </w:t>
      </w:r>
      <w:proofErr w:type="spellStart"/>
      <w:r>
        <w:rPr>
          <w:rFonts w:ascii="Courier" w:hAnsi="Courier" w:cs="Courier"/>
          <w:color w:val="0E0E0E"/>
          <w:szCs w:val="20"/>
        </w:rPr>
        <w:t>oE</w:t>
      </w:r>
      <w:proofErr w:type="spellEnd"/>
      <w:r>
        <w:rPr>
          <w:rFonts w:ascii="Courier" w:hAnsi="Courier" w:cs="Courier"/>
          <w:color w:val="0E0E0E"/>
          <w:szCs w:val="20"/>
        </w:rPr>
        <w:t>) {</w:t>
      </w:r>
    </w:p>
    <w:p w14:paraId="4693E59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32DAD5A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10422ED3"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finally {</w:t>
      </w:r>
    </w:p>
    <w:p w14:paraId="560B0402"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7FA592C5"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0DFC8BCD"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2C8BF13E"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0FB2B317" w14:textId="77777777" w:rsidR="00E73E17" w:rsidRDefault="00E73E17" w:rsidP="00E73E17">
      <w:pPr>
        <w:autoSpaceDE w:val="0"/>
        <w:autoSpaceDN w:val="0"/>
        <w:adjustRightInd w:val="0"/>
        <w:rPr>
          <w:rFonts w:ascii="Courier" w:hAnsi="Courier" w:cs="Courier"/>
          <w:color w:val="0E0E0E"/>
          <w:szCs w:val="20"/>
        </w:rPr>
      </w:pPr>
    </w:p>
    <w:p w14:paraId="558D2B7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public</w:t>
      </w:r>
      <w:proofErr w:type="gramEnd"/>
      <w:r>
        <w:rPr>
          <w:rFonts w:ascii="Courier" w:hAnsi="Courier" w:cs="Courier"/>
          <w:color w:val="0E0E0E"/>
          <w:szCs w:val="20"/>
        </w:rPr>
        <w:t xml:space="preserve"> static void Main() {</w:t>
      </w:r>
    </w:p>
    <w:p w14:paraId="23C9FB61"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16BD8F15"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w:t>
      </w:r>
    </w:p>
    <w:p w14:paraId="0126E01D" w14:textId="77777777" w:rsidR="00E73E17" w:rsidRDefault="00E73E17" w:rsidP="00E73E17">
      <w:pPr>
        <w:autoSpaceDE w:val="0"/>
        <w:autoSpaceDN w:val="0"/>
        <w:adjustRightInd w:val="0"/>
        <w:rPr>
          <w:rFonts w:ascii="Courier" w:hAnsi="Courier" w:cs="Courier"/>
          <w:color w:val="0E0E0E"/>
          <w:szCs w:val="20"/>
        </w:rPr>
      </w:pPr>
    </w:p>
    <w:p w14:paraId="4B7076F3" w14:textId="77777777" w:rsidR="0042491F" w:rsidRDefault="0042491F" w:rsidP="0042491F">
      <w:pPr>
        <w:autoSpaceDE w:val="0"/>
        <w:autoSpaceDN w:val="0"/>
        <w:adjustRightInd w:val="0"/>
        <w:rPr>
          <w:color w:val="000000"/>
          <w:sz w:val="22"/>
        </w:rPr>
      </w:pPr>
      <w:r>
        <w:rPr>
          <w:color w:val="000000"/>
          <w:sz w:val="22"/>
        </w:rPr>
        <w:t xml:space="preserve">NOTE:  </w:t>
      </w:r>
      <w:r w:rsidR="00E73E17">
        <w:rPr>
          <w:color w:val="000000"/>
          <w:sz w:val="22"/>
        </w:rPr>
        <w:t xml:space="preserve">Every structured statement </w:t>
      </w:r>
      <w:r>
        <w:rPr>
          <w:color w:val="000000"/>
          <w:sz w:val="22"/>
        </w:rPr>
        <w:t xml:space="preserve">should </w:t>
      </w:r>
      <w:r w:rsidR="00E73E17">
        <w:rPr>
          <w:color w:val="000000"/>
          <w:sz w:val="22"/>
        </w:rPr>
        <w:t>use { }, even if there is only one statement</w:t>
      </w:r>
      <w:r>
        <w:rPr>
          <w:color w:val="000000"/>
          <w:sz w:val="22"/>
        </w:rPr>
        <w:t>.  For example:</w:t>
      </w:r>
    </w:p>
    <w:p w14:paraId="34902DE2" w14:textId="77777777" w:rsidR="00E73E17" w:rsidRDefault="00E73E17" w:rsidP="00E73E17">
      <w:pPr>
        <w:autoSpaceDE w:val="0"/>
        <w:autoSpaceDN w:val="0"/>
        <w:adjustRightInd w:val="0"/>
        <w:rPr>
          <w:rFonts w:ascii="Courier" w:hAnsi="Courier" w:cs="Courier"/>
          <w:color w:val="0E0E0E"/>
          <w:szCs w:val="20"/>
        </w:rPr>
      </w:pPr>
    </w:p>
    <w:p w14:paraId="1A3D01BC"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 {</w:t>
      </w:r>
    </w:p>
    <w:p w14:paraId="3178397A"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6C41CF4A"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33BA3F26" w14:textId="77777777" w:rsidR="00E73E17" w:rsidRDefault="00E73E17" w:rsidP="00E73E17">
      <w:pPr>
        <w:autoSpaceDE w:val="0"/>
        <w:autoSpaceDN w:val="0"/>
        <w:adjustRightInd w:val="0"/>
        <w:rPr>
          <w:rFonts w:ascii="Courier" w:hAnsi="Courier" w:cs="Courier"/>
          <w:color w:val="0E0E0E"/>
          <w:szCs w:val="20"/>
        </w:rPr>
      </w:pPr>
    </w:p>
    <w:p w14:paraId="0B1552A0" w14:textId="77777777" w:rsidR="00E73E17" w:rsidRDefault="00E73E17" w:rsidP="00E73E17">
      <w:pPr>
        <w:autoSpaceDE w:val="0"/>
        <w:autoSpaceDN w:val="0"/>
        <w:adjustRightInd w:val="0"/>
        <w:rPr>
          <w:color w:val="000000"/>
          <w:sz w:val="22"/>
        </w:rPr>
      </w:pPr>
      <w:r>
        <w:rPr>
          <w:color w:val="000000"/>
          <w:sz w:val="22"/>
        </w:rPr>
        <w:t>NOT</w:t>
      </w:r>
    </w:p>
    <w:p w14:paraId="4C0F71F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w:t>
      </w:r>
    </w:p>
    <w:p w14:paraId="07948A52"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688B20FC" w14:textId="77777777" w:rsidR="00E73E17" w:rsidRDefault="00E73E17" w:rsidP="00E73E17">
      <w:pPr>
        <w:autoSpaceDE w:val="0"/>
        <w:autoSpaceDN w:val="0"/>
        <w:adjustRightInd w:val="0"/>
        <w:rPr>
          <w:rFonts w:ascii="Courier" w:hAnsi="Courier" w:cs="Courier"/>
          <w:color w:val="0E0E0E"/>
          <w:szCs w:val="20"/>
        </w:rPr>
      </w:pPr>
    </w:p>
    <w:p w14:paraId="3C7D6267" w14:textId="77777777" w:rsidR="00E73E17" w:rsidRDefault="00E73E17" w:rsidP="00E73E17">
      <w:pPr>
        <w:autoSpaceDE w:val="0"/>
        <w:autoSpaceDN w:val="0"/>
        <w:adjustRightInd w:val="0"/>
        <w:rPr>
          <w:color w:val="000000"/>
          <w:sz w:val="22"/>
        </w:rPr>
      </w:pPr>
      <w:r>
        <w:rPr>
          <w:color w:val="000000"/>
          <w:sz w:val="22"/>
        </w:rPr>
        <w:t>NOR</w:t>
      </w:r>
    </w:p>
    <w:p w14:paraId="3134D0C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if</w:t>
      </w:r>
      <w:proofErr w:type="gramEnd"/>
      <w:r>
        <w:rPr>
          <w:rFonts w:ascii="Courier" w:hAnsi="Courier" w:cs="Courier"/>
          <w:color w:val="0E0E0E"/>
          <w:szCs w:val="20"/>
        </w:rPr>
        <w:t xml:space="preserve"> (condition) statement;</w:t>
      </w:r>
    </w:p>
    <w:p w14:paraId="52392C97" w14:textId="77777777" w:rsidR="00E73E17" w:rsidRDefault="00E73E17" w:rsidP="00E73E17">
      <w:pPr>
        <w:autoSpaceDE w:val="0"/>
        <w:autoSpaceDN w:val="0"/>
        <w:adjustRightInd w:val="0"/>
        <w:rPr>
          <w:rFonts w:ascii="Courier" w:hAnsi="Courier" w:cs="Courier"/>
          <w:color w:val="0E0E0E"/>
          <w:szCs w:val="20"/>
        </w:rPr>
      </w:pPr>
    </w:p>
    <w:p w14:paraId="76708AB3" w14:textId="77777777" w:rsidR="00CF2BB3" w:rsidRDefault="00CF2BB3" w:rsidP="00E73E17">
      <w:pPr>
        <w:autoSpaceDE w:val="0"/>
        <w:autoSpaceDN w:val="0"/>
        <w:adjustRightInd w:val="0"/>
        <w:rPr>
          <w:rFonts w:ascii="Courier" w:hAnsi="Courier" w:cs="Courier"/>
          <w:color w:val="0E0E0E"/>
          <w:szCs w:val="20"/>
        </w:rPr>
      </w:pPr>
    </w:p>
    <w:p w14:paraId="5685D9CE" w14:textId="77777777" w:rsidR="00E73E17" w:rsidRDefault="00E73E17" w:rsidP="009001EC">
      <w:pPr>
        <w:pStyle w:val="1"/>
      </w:pPr>
      <w:bookmarkStart w:id="2" w:name="_Toc171321783"/>
      <w:r>
        <w:lastRenderedPageBreak/>
        <w:t>Blank lines</w:t>
      </w:r>
      <w:bookmarkEnd w:id="2"/>
    </w:p>
    <w:p w14:paraId="68019983" w14:textId="77777777" w:rsidR="00E73E17" w:rsidRDefault="00E73E17" w:rsidP="00E73E17">
      <w:pPr>
        <w:autoSpaceDE w:val="0"/>
        <w:autoSpaceDN w:val="0"/>
        <w:adjustRightInd w:val="0"/>
        <w:rPr>
          <w:color w:val="000000"/>
          <w:sz w:val="22"/>
        </w:rPr>
      </w:pPr>
      <w:r>
        <w:rPr>
          <w:color w:val="000000"/>
          <w:sz w:val="22"/>
        </w:rPr>
        <w:t>Use blank lines before comments and/or blocks of code which are logically related. This makes it easier to see the higher-level structure</w:t>
      </w:r>
      <w:r w:rsidR="0042491F">
        <w:rPr>
          <w:color w:val="000000"/>
          <w:sz w:val="22"/>
        </w:rPr>
        <w:t xml:space="preserve"> of the code</w:t>
      </w:r>
      <w:r>
        <w:rPr>
          <w:color w:val="000000"/>
          <w:sz w:val="22"/>
        </w:rPr>
        <w:t>.</w:t>
      </w:r>
    </w:p>
    <w:p w14:paraId="206B2317" w14:textId="77777777" w:rsidR="001339BD" w:rsidRDefault="001339BD" w:rsidP="00E73E17">
      <w:pPr>
        <w:autoSpaceDE w:val="0"/>
        <w:autoSpaceDN w:val="0"/>
        <w:adjustRightInd w:val="0"/>
        <w:rPr>
          <w:rFonts w:ascii="Courier" w:hAnsi="Courier" w:cs="Courier"/>
          <w:color w:val="0E0E0E"/>
          <w:szCs w:val="20"/>
        </w:rPr>
      </w:pPr>
    </w:p>
    <w:p w14:paraId="492DDD6E"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7F94A803"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04FE803E" w14:textId="77777777" w:rsidR="00E73E17" w:rsidRDefault="00E73E17" w:rsidP="00E73E17">
      <w:pPr>
        <w:autoSpaceDE w:val="0"/>
        <w:autoSpaceDN w:val="0"/>
        <w:adjustRightInd w:val="0"/>
        <w:rPr>
          <w:rFonts w:ascii="Courier" w:hAnsi="Courier" w:cs="Courier"/>
          <w:color w:val="0E0E0E"/>
          <w:szCs w:val="20"/>
        </w:rPr>
      </w:pPr>
    </w:p>
    <w:p w14:paraId="328A7575"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Comment describing next few lines at a high level</w:t>
      </w:r>
    </w:p>
    <w:p w14:paraId="04C8E66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2A3C5357"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6755FA7C"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roofErr w:type="gramStart"/>
      <w:r>
        <w:rPr>
          <w:rFonts w:ascii="Courier" w:hAnsi="Courier" w:cs="Courier"/>
          <w:color w:val="0E0E0E"/>
          <w:szCs w:val="20"/>
        </w:rPr>
        <w:t>statement</w:t>
      </w:r>
      <w:proofErr w:type="gramEnd"/>
      <w:r>
        <w:rPr>
          <w:rFonts w:ascii="Courier" w:hAnsi="Courier" w:cs="Courier"/>
          <w:color w:val="0E0E0E"/>
          <w:szCs w:val="20"/>
        </w:rPr>
        <w:t>;</w:t>
      </w:r>
    </w:p>
    <w:p w14:paraId="687744A1" w14:textId="77777777" w:rsidR="00E73E17" w:rsidRDefault="00E73E17" w:rsidP="00E73E17">
      <w:pPr>
        <w:autoSpaceDE w:val="0"/>
        <w:autoSpaceDN w:val="0"/>
        <w:adjustRightInd w:val="0"/>
        <w:rPr>
          <w:rFonts w:ascii="Courier" w:hAnsi="Courier" w:cs="Courier"/>
          <w:color w:val="0E0E0E"/>
          <w:szCs w:val="20"/>
        </w:rPr>
      </w:pPr>
    </w:p>
    <w:p w14:paraId="4290CFAC"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Comment for next group</w:t>
      </w:r>
    </w:p>
    <w:p w14:paraId="487BC4A3"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4F33822C" w14:textId="77777777" w:rsidR="00E73E17" w:rsidRDefault="00E73E17" w:rsidP="00E73E17">
      <w:pPr>
        <w:autoSpaceDE w:val="0"/>
        <w:autoSpaceDN w:val="0"/>
        <w:adjustRightInd w:val="0"/>
        <w:rPr>
          <w:rFonts w:ascii="Courier" w:hAnsi="Courier" w:cs="Courier"/>
          <w:color w:val="0E0E0E"/>
          <w:szCs w:val="20"/>
        </w:rPr>
      </w:pPr>
    </w:p>
    <w:p w14:paraId="0615AD7A" w14:textId="77777777" w:rsidR="00E73E17" w:rsidRDefault="00E73E17" w:rsidP="00E73E17">
      <w:pPr>
        <w:autoSpaceDE w:val="0"/>
        <w:autoSpaceDN w:val="0"/>
        <w:adjustRightInd w:val="0"/>
        <w:rPr>
          <w:color w:val="000000"/>
          <w:sz w:val="22"/>
        </w:rPr>
      </w:pPr>
      <w:r>
        <w:rPr>
          <w:color w:val="000000"/>
          <w:sz w:val="22"/>
        </w:rPr>
        <w:t xml:space="preserve">Use 1 or 2 blank lines before a method (the above rule would require 1 anyway).  It is also recommended that methods be preceded by a distinctive comment which makes it easier to locate </w:t>
      </w:r>
      <w:r w:rsidR="0042491F">
        <w:rPr>
          <w:color w:val="000000"/>
          <w:sz w:val="22"/>
        </w:rPr>
        <w:t xml:space="preserve">each </w:t>
      </w:r>
      <w:r>
        <w:rPr>
          <w:color w:val="000000"/>
          <w:sz w:val="22"/>
        </w:rPr>
        <w:t>method</w:t>
      </w:r>
      <w:r w:rsidR="0042491F">
        <w:rPr>
          <w:color w:val="000000"/>
          <w:sz w:val="22"/>
        </w:rPr>
        <w:t>.  For example</w:t>
      </w:r>
    </w:p>
    <w:p w14:paraId="08ACCC7C" w14:textId="77777777" w:rsidR="00E73E17" w:rsidRDefault="00E73E17" w:rsidP="00E73E17">
      <w:pPr>
        <w:autoSpaceDE w:val="0"/>
        <w:autoSpaceDN w:val="0"/>
        <w:adjustRightInd w:val="0"/>
        <w:rPr>
          <w:rFonts w:ascii="Courier" w:hAnsi="Courier" w:cs="Courier"/>
          <w:color w:val="0E0E0E"/>
          <w:szCs w:val="20"/>
        </w:rPr>
      </w:pPr>
    </w:p>
    <w:p w14:paraId="682D5622"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w:t>
      </w:r>
    </w:p>
    <w:p w14:paraId="2E4E532F"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 end of previous method - comment with method name</w:t>
      </w:r>
    </w:p>
    <w:p w14:paraId="0DD9FD15" w14:textId="77777777" w:rsidR="00E73E17" w:rsidRDefault="00E73E17" w:rsidP="00E73E17">
      <w:pPr>
        <w:autoSpaceDE w:val="0"/>
        <w:autoSpaceDN w:val="0"/>
        <w:adjustRightInd w:val="0"/>
        <w:rPr>
          <w:rFonts w:ascii="Courier" w:hAnsi="Courier" w:cs="Courier"/>
          <w:color w:val="0E0E0E"/>
          <w:szCs w:val="20"/>
        </w:rPr>
      </w:pPr>
    </w:p>
    <w:p w14:paraId="7ECEBB48"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w:t>
      </w:r>
    </w:p>
    <w:p w14:paraId="5BF3C33F" w14:textId="77777777" w:rsidR="00E73E17" w:rsidRDefault="00E73E17" w:rsidP="00E73E17">
      <w:pPr>
        <w:autoSpaceDE w:val="0"/>
        <w:autoSpaceDN w:val="0"/>
        <w:adjustRightInd w:val="0"/>
        <w:rPr>
          <w:rFonts w:ascii="Courier" w:hAnsi="Courier" w:cs="Courier"/>
          <w:color w:val="0E0E0E"/>
          <w:szCs w:val="20"/>
        </w:rPr>
      </w:pPr>
    </w:p>
    <w:p w14:paraId="31963F19"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begin method header comment</w:t>
      </w:r>
    </w:p>
    <w:p w14:paraId="6BFF7B8B"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 xml:space="preserve">     * ...</w:t>
      </w:r>
    </w:p>
    <w:p w14:paraId="43337F0E" w14:textId="77777777" w:rsidR="00E73E17" w:rsidRDefault="00E73E17" w:rsidP="00E73E17">
      <w:pPr>
        <w:autoSpaceDE w:val="0"/>
        <w:autoSpaceDN w:val="0"/>
        <w:adjustRightInd w:val="0"/>
        <w:rPr>
          <w:rFonts w:ascii="Courier" w:hAnsi="Courier" w:cs="Courier"/>
          <w:color w:val="0E0E0E"/>
          <w:szCs w:val="20"/>
        </w:rPr>
      </w:pPr>
    </w:p>
    <w:p w14:paraId="299E03CB" w14:textId="77777777" w:rsidR="00E73E17" w:rsidRDefault="00E73E17" w:rsidP="00E73E17">
      <w:pPr>
        <w:autoSpaceDE w:val="0"/>
        <w:autoSpaceDN w:val="0"/>
        <w:adjustRightInd w:val="0"/>
        <w:rPr>
          <w:color w:val="000000"/>
          <w:sz w:val="22"/>
        </w:rPr>
      </w:pPr>
      <w:r>
        <w:rPr>
          <w:color w:val="000000"/>
          <w:sz w:val="22"/>
        </w:rPr>
        <w:t>If not, increase the between-method spacing to 2 or 3 blank lines.</w:t>
      </w:r>
    </w:p>
    <w:p w14:paraId="2E045611" w14:textId="77777777" w:rsidR="0042491F" w:rsidRDefault="000907A7" w:rsidP="009001EC">
      <w:pPr>
        <w:pStyle w:val="1"/>
      </w:pPr>
      <w:r>
        <w:br w:type="page"/>
      </w:r>
      <w:bookmarkStart w:id="3" w:name="_Toc171321784"/>
      <w:r w:rsidR="0042491F">
        <w:lastRenderedPageBreak/>
        <w:t>Spaces</w:t>
      </w:r>
      <w:bookmarkEnd w:id="3"/>
    </w:p>
    <w:p w14:paraId="7766A36A" w14:textId="77777777" w:rsidR="0042491F" w:rsidRDefault="0042491F" w:rsidP="0042491F">
      <w:pPr>
        <w:autoSpaceDE w:val="0"/>
        <w:autoSpaceDN w:val="0"/>
        <w:adjustRightInd w:val="0"/>
        <w:rPr>
          <w:color w:val="000000"/>
          <w:sz w:val="22"/>
        </w:rPr>
      </w:pPr>
      <w:r>
        <w:rPr>
          <w:color w:val="000000"/>
          <w:sz w:val="22"/>
        </w:rPr>
        <w:t xml:space="preserve">Use spaces: </w:t>
      </w:r>
    </w:p>
    <w:p w14:paraId="37980029" w14:textId="77777777" w:rsidR="00E73E17" w:rsidRDefault="0042491F" w:rsidP="0042491F">
      <w:pPr>
        <w:autoSpaceDE w:val="0"/>
        <w:autoSpaceDN w:val="0"/>
        <w:adjustRightInd w:val="0"/>
        <w:ind w:firstLine="720"/>
        <w:rPr>
          <w:color w:val="000000"/>
          <w:sz w:val="22"/>
        </w:rPr>
      </w:pPr>
      <w:r>
        <w:rPr>
          <w:color w:val="000000"/>
          <w:sz w:val="22"/>
        </w:rPr>
        <w:t>- B</w:t>
      </w:r>
      <w:r w:rsidR="00E73E17">
        <w:rPr>
          <w:color w:val="000000"/>
          <w:sz w:val="22"/>
        </w:rPr>
        <w:t>etween keywords and parentheses, and before braces</w:t>
      </w:r>
    </w:p>
    <w:p w14:paraId="5D4AF90A" w14:textId="77777777" w:rsidR="000907A7" w:rsidRDefault="000907A7" w:rsidP="000907A7">
      <w:pPr>
        <w:autoSpaceDE w:val="0"/>
        <w:autoSpaceDN w:val="0"/>
        <w:adjustRightInd w:val="0"/>
        <w:rPr>
          <w:rFonts w:ascii="Courier" w:hAnsi="Courier" w:cs="Courier"/>
          <w:color w:val="0E0E0E"/>
          <w:szCs w:val="20"/>
        </w:rPr>
      </w:pPr>
    </w:p>
    <w:p w14:paraId="2040CDCD" w14:textId="77777777" w:rsidR="00E73E17" w:rsidRDefault="00E73E17" w:rsidP="00E73E17">
      <w:pPr>
        <w:autoSpaceDE w:val="0"/>
        <w:autoSpaceDN w:val="0"/>
        <w:adjustRightInd w:val="0"/>
        <w:rPr>
          <w:rFonts w:ascii="Courier" w:hAnsi="Courier" w:cs="Courier"/>
          <w:color w:val="0E0E0E"/>
          <w:szCs w:val="20"/>
        </w:rPr>
      </w:pPr>
      <w:r>
        <w:rPr>
          <w:color w:val="000000"/>
          <w:sz w:val="22"/>
        </w:rPr>
        <w:tab/>
      </w:r>
      <w:r w:rsidR="0042491F">
        <w:rPr>
          <w:color w:val="000000"/>
          <w:sz w:val="22"/>
        </w:rPr>
        <w:tab/>
      </w:r>
      <w:proofErr w:type="gramStart"/>
      <w:r>
        <w:rPr>
          <w:rFonts w:ascii="Courier" w:hAnsi="Courier" w:cs="Courier"/>
          <w:color w:val="0E0E0E"/>
          <w:szCs w:val="20"/>
        </w:rPr>
        <w:t>while</w:t>
      </w:r>
      <w:proofErr w:type="gramEnd"/>
      <w:r>
        <w:rPr>
          <w:rFonts w:ascii="Courier" w:hAnsi="Courier" w:cs="Courier"/>
          <w:color w:val="0E0E0E"/>
          <w:szCs w:val="20"/>
        </w:rPr>
        <w:t xml:space="preserve"> (condition) {</w:t>
      </w:r>
    </w:p>
    <w:p w14:paraId="7123EACA" w14:textId="77777777" w:rsidR="000907A7" w:rsidRDefault="000907A7" w:rsidP="00E73E17">
      <w:pPr>
        <w:autoSpaceDE w:val="0"/>
        <w:autoSpaceDN w:val="0"/>
        <w:adjustRightInd w:val="0"/>
        <w:rPr>
          <w:rFonts w:ascii="Courier" w:hAnsi="Courier" w:cs="Courier"/>
          <w:color w:val="0E0E0E"/>
          <w:szCs w:val="20"/>
        </w:rPr>
      </w:pPr>
    </w:p>
    <w:p w14:paraId="09F345DE" w14:textId="77777777" w:rsidR="00E73E17" w:rsidRDefault="0042491F" w:rsidP="0042491F">
      <w:pPr>
        <w:autoSpaceDE w:val="0"/>
        <w:autoSpaceDN w:val="0"/>
        <w:adjustRightInd w:val="0"/>
        <w:ind w:firstLine="720"/>
        <w:rPr>
          <w:color w:val="000000"/>
          <w:sz w:val="22"/>
        </w:rPr>
      </w:pPr>
      <w:r>
        <w:rPr>
          <w:color w:val="000000"/>
          <w:sz w:val="22"/>
        </w:rPr>
        <w:t xml:space="preserve">- </w:t>
      </w:r>
      <w:r w:rsidR="00E73E17">
        <w:rPr>
          <w:color w:val="000000"/>
          <w:sz w:val="22"/>
        </w:rPr>
        <w:t>After commas in parameter lists</w:t>
      </w:r>
    </w:p>
    <w:p w14:paraId="54CBFA23" w14:textId="77777777" w:rsidR="000907A7" w:rsidRDefault="000907A7" w:rsidP="000907A7">
      <w:pPr>
        <w:autoSpaceDE w:val="0"/>
        <w:autoSpaceDN w:val="0"/>
        <w:adjustRightInd w:val="0"/>
        <w:rPr>
          <w:rFonts w:ascii="Courier" w:hAnsi="Courier" w:cs="Courier"/>
          <w:color w:val="0E0E0E"/>
          <w:szCs w:val="20"/>
        </w:rPr>
      </w:pPr>
    </w:p>
    <w:p w14:paraId="3047FC2A" w14:textId="77777777" w:rsidR="00E73E17" w:rsidRDefault="00E73E17" w:rsidP="00E73E17">
      <w:pPr>
        <w:autoSpaceDE w:val="0"/>
        <w:autoSpaceDN w:val="0"/>
        <w:adjustRightInd w:val="0"/>
        <w:rPr>
          <w:rFonts w:ascii="Courier" w:hAnsi="Courier" w:cs="Courier"/>
          <w:color w:val="0E0E0E"/>
          <w:szCs w:val="20"/>
        </w:rPr>
      </w:pPr>
      <w:r>
        <w:rPr>
          <w:color w:val="000000"/>
          <w:sz w:val="22"/>
        </w:rPr>
        <w:tab/>
      </w:r>
      <w:r w:rsidR="0042491F">
        <w:rPr>
          <w:color w:val="000000"/>
          <w:sz w:val="22"/>
        </w:rPr>
        <w:tab/>
      </w:r>
      <w:proofErr w:type="spellStart"/>
      <w:proofErr w:type="gramStart"/>
      <w:r>
        <w:rPr>
          <w:rFonts w:ascii="Courier" w:hAnsi="Courier" w:cs="Courier"/>
          <w:color w:val="0E0E0E"/>
          <w:szCs w:val="20"/>
        </w:rPr>
        <w:t>SomeMethod</w:t>
      </w:r>
      <w:proofErr w:type="spellEnd"/>
      <w:r>
        <w:rPr>
          <w:rFonts w:ascii="Courier" w:hAnsi="Courier" w:cs="Courier"/>
          <w:color w:val="0E0E0E"/>
          <w:szCs w:val="20"/>
        </w:rPr>
        <w:t>(</w:t>
      </w:r>
      <w:proofErr w:type="gramEnd"/>
      <w:r>
        <w:rPr>
          <w:rFonts w:ascii="Courier" w:hAnsi="Courier" w:cs="Courier"/>
          <w:color w:val="0E0E0E"/>
          <w:szCs w:val="20"/>
        </w:rPr>
        <w:t>param1, param2, param3);</w:t>
      </w:r>
    </w:p>
    <w:p w14:paraId="54A19CDE" w14:textId="77777777" w:rsidR="00E73E17" w:rsidRDefault="00E73E17" w:rsidP="00E73E17">
      <w:pPr>
        <w:autoSpaceDE w:val="0"/>
        <w:autoSpaceDN w:val="0"/>
        <w:adjustRightInd w:val="0"/>
        <w:rPr>
          <w:rFonts w:ascii="Courier" w:hAnsi="Courier" w:cs="Courier"/>
          <w:color w:val="0E0E0E"/>
          <w:szCs w:val="20"/>
        </w:rPr>
      </w:pPr>
    </w:p>
    <w:p w14:paraId="570BC0AC" w14:textId="77777777" w:rsidR="00E73E17" w:rsidRDefault="00E73E17" w:rsidP="0042491F">
      <w:pPr>
        <w:autoSpaceDE w:val="0"/>
        <w:autoSpaceDN w:val="0"/>
        <w:adjustRightInd w:val="0"/>
        <w:ind w:firstLine="720"/>
        <w:rPr>
          <w:color w:val="000000"/>
          <w:sz w:val="22"/>
        </w:rPr>
      </w:pPr>
      <w:r>
        <w:rPr>
          <w:color w:val="000000"/>
          <w:sz w:val="22"/>
        </w:rPr>
        <w:t>-</w:t>
      </w:r>
      <w:r w:rsidR="0042491F">
        <w:rPr>
          <w:color w:val="000000"/>
          <w:sz w:val="22"/>
        </w:rPr>
        <w:t xml:space="preserve"> </w:t>
      </w:r>
      <w:r>
        <w:rPr>
          <w:color w:val="000000"/>
          <w:sz w:val="22"/>
        </w:rPr>
        <w:t>Around all binary operators except '.'</w:t>
      </w:r>
    </w:p>
    <w:p w14:paraId="78EB6005" w14:textId="77777777" w:rsidR="000907A7" w:rsidRDefault="000907A7" w:rsidP="000907A7">
      <w:pPr>
        <w:autoSpaceDE w:val="0"/>
        <w:autoSpaceDN w:val="0"/>
        <w:adjustRightInd w:val="0"/>
        <w:rPr>
          <w:rFonts w:ascii="Courier" w:hAnsi="Courier" w:cs="Courier"/>
          <w:color w:val="0E0E0E"/>
          <w:szCs w:val="20"/>
        </w:rPr>
      </w:pPr>
    </w:p>
    <w:p w14:paraId="78CFA257" w14:textId="77777777" w:rsidR="00E73E17" w:rsidRDefault="00E73E17" w:rsidP="00E73E17">
      <w:pPr>
        <w:autoSpaceDE w:val="0"/>
        <w:autoSpaceDN w:val="0"/>
        <w:adjustRightInd w:val="0"/>
        <w:rPr>
          <w:rFonts w:ascii="Courier" w:hAnsi="Courier" w:cs="Courier"/>
          <w:color w:val="0E0E0E"/>
          <w:szCs w:val="20"/>
        </w:rPr>
      </w:pPr>
      <w:r>
        <w:rPr>
          <w:color w:val="000000"/>
          <w:sz w:val="22"/>
        </w:rPr>
        <w:tab/>
      </w:r>
      <w:r w:rsidR="000907A7">
        <w:rPr>
          <w:color w:val="000000"/>
          <w:sz w:val="22"/>
        </w:rPr>
        <w:tab/>
      </w:r>
      <w:r>
        <w:rPr>
          <w:rFonts w:ascii="Courier" w:hAnsi="Courier" w:cs="Courier"/>
          <w:color w:val="0E0E0E"/>
          <w:szCs w:val="20"/>
        </w:rPr>
        <w:t>a = (a + b) / (</w:t>
      </w:r>
      <w:proofErr w:type="spellStart"/>
      <w:r>
        <w:rPr>
          <w:rFonts w:ascii="Courier" w:hAnsi="Courier" w:cs="Courier"/>
          <w:color w:val="0E0E0E"/>
          <w:szCs w:val="20"/>
        </w:rPr>
        <w:t>someObject.c</w:t>
      </w:r>
      <w:proofErr w:type="spellEnd"/>
      <w:r>
        <w:rPr>
          <w:rFonts w:ascii="Courier" w:hAnsi="Courier" w:cs="Courier"/>
          <w:color w:val="0E0E0E"/>
          <w:szCs w:val="20"/>
        </w:rPr>
        <w:t xml:space="preserve"> * d);</w:t>
      </w:r>
    </w:p>
    <w:p w14:paraId="5093CDA1" w14:textId="77777777" w:rsidR="00E73E17" w:rsidRDefault="00E73E17" w:rsidP="00E73E17">
      <w:pPr>
        <w:autoSpaceDE w:val="0"/>
        <w:autoSpaceDN w:val="0"/>
        <w:adjustRightInd w:val="0"/>
        <w:rPr>
          <w:rFonts w:ascii="Courier" w:hAnsi="Courier" w:cs="Courier"/>
          <w:color w:val="0E0E0E"/>
          <w:szCs w:val="20"/>
        </w:rPr>
      </w:pPr>
    </w:p>
    <w:p w14:paraId="5144743A" w14:textId="77777777" w:rsidR="00E73E17" w:rsidRDefault="00E73E17" w:rsidP="0042491F">
      <w:pPr>
        <w:autoSpaceDE w:val="0"/>
        <w:autoSpaceDN w:val="0"/>
        <w:adjustRightInd w:val="0"/>
        <w:ind w:firstLine="720"/>
        <w:rPr>
          <w:color w:val="000000"/>
          <w:sz w:val="22"/>
        </w:rPr>
      </w:pPr>
      <w:r>
        <w:rPr>
          <w:color w:val="000000"/>
          <w:sz w:val="22"/>
        </w:rPr>
        <w:t>- Between the expressions of a for statement</w:t>
      </w:r>
    </w:p>
    <w:p w14:paraId="4A2BADA3" w14:textId="77777777" w:rsidR="000907A7" w:rsidRDefault="000907A7" w:rsidP="000907A7">
      <w:pPr>
        <w:autoSpaceDE w:val="0"/>
        <w:autoSpaceDN w:val="0"/>
        <w:adjustRightInd w:val="0"/>
        <w:rPr>
          <w:rFonts w:ascii="Courier" w:hAnsi="Courier" w:cs="Courier"/>
          <w:color w:val="0E0E0E"/>
          <w:szCs w:val="20"/>
        </w:rPr>
      </w:pPr>
    </w:p>
    <w:p w14:paraId="08B11485" w14:textId="77777777" w:rsidR="00E73E17" w:rsidRDefault="0042491F" w:rsidP="00E73E17">
      <w:pPr>
        <w:autoSpaceDE w:val="0"/>
        <w:autoSpaceDN w:val="0"/>
        <w:adjustRightInd w:val="0"/>
        <w:rPr>
          <w:rFonts w:ascii="Courier" w:hAnsi="Courier" w:cs="Courier"/>
          <w:color w:val="0E0E0E"/>
          <w:szCs w:val="20"/>
        </w:rPr>
      </w:pPr>
      <w:r>
        <w:rPr>
          <w:color w:val="000000"/>
          <w:sz w:val="22"/>
        </w:rPr>
        <w:tab/>
      </w:r>
      <w:r w:rsidR="00E73E17">
        <w:rPr>
          <w:color w:val="000000"/>
          <w:sz w:val="22"/>
        </w:rPr>
        <w:tab/>
      </w:r>
      <w:proofErr w:type="gramStart"/>
      <w:r w:rsidR="00E73E17">
        <w:rPr>
          <w:rFonts w:ascii="Courier" w:hAnsi="Courier" w:cs="Courier"/>
          <w:color w:val="0E0E0E"/>
          <w:szCs w:val="20"/>
        </w:rPr>
        <w:t>for</w:t>
      </w:r>
      <w:proofErr w:type="gramEnd"/>
      <w:r w:rsidR="00E73E17">
        <w:rPr>
          <w:rFonts w:ascii="Courier" w:hAnsi="Courier" w:cs="Courier"/>
          <w:color w:val="0E0E0E"/>
          <w:szCs w:val="20"/>
        </w:rPr>
        <w:t xml:space="preserve"> (</w:t>
      </w:r>
      <w:proofErr w:type="spellStart"/>
      <w:r w:rsidR="00E73E17">
        <w:rPr>
          <w:rFonts w:ascii="Courier" w:hAnsi="Courier" w:cs="Courier"/>
          <w:color w:val="0E0E0E"/>
          <w:szCs w:val="20"/>
        </w:rPr>
        <w:t>int</w:t>
      </w:r>
      <w:proofErr w:type="spellEnd"/>
      <w:r w:rsidR="00E73E17">
        <w:rPr>
          <w:rFonts w:ascii="Courier" w:hAnsi="Courier" w:cs="Courier"/>
          <w:color w:val="0E0E0E"/>
          <w:szCs w:val="20"/>
        </w:rPr>
        <w:t xml:space="preserve"> index = 0; index &lt; length; index++) {</w:t>
      </w:r>
    </w:p>
    <w:p w14:paraId="0C6CDEAD" w14:textId="77777777" w:rsidR="00E73E17" w:rsidRDefault="00E73E17" w:rsidP="00E73E17">
      <w:pPr>
        <w:autoSpaceDE w:val="0"/>
        <w:autoSpaceDN w:val="0"/>
        <w:adjustRightInd w:val="0"/>
        <w:rPr>
          <w:rFonts w:ascii="Courier" w:hAnsi="Courier" w:cs="Courier"/>
          <w:color w:val="0E0E0E"/>
          <w:szCs w:val="20"/>
        </w:rPr>
      </w:pPr>
    </w:p>
    <w:p w14:paraId="47A75AB4" w14:textId="77777777" w:rsidR="0042491F" w:rsidRDefault="0042491F" w:rsidP="00E73E17">
      <w:pPr>
        <w:autoSpaceDE w:val="0"/>
        <w:autoSpaceDN w:val="0"/>
        <w:adjustRightInd w:val="0"/>
        <w:rPr>
          <w:color w:val="000000"/>
          <w:sz w:val="22"/>
        </w:rPr>
      </w:pPr>
      <w:r>
        <w:rPr>
          <w:color w:val="000000"/>
          <w:sz w:val="22"/>
        </w:rPr>
        <w:t xml:space="preserve">Do </w:t>
      </w:r>
      <w:r w:rsidRPr="0042491F">
        <w:rPr>
          <w:b/>
          <w:sz w:val="22"/>
        </w:rPr>
        <w:t>not</w:t>
      </w:r>
      <w:r>
        <w:rPr>
          <w:color w:val="000000"/>
          <w:sz w:val="22"/>
        </w:rPr>
        <w:t xml:space="preserve"> use any spaces:</w:t>
      </w:r>
    </w:p>
    <w:p w14:paraId="7A4F8CA5" w14:textId="77777777" w:rsidR="0042491F" w:rsidRDefault="0042491F" w:rsidP="00E73E17">
      <w:pPr>
        <w:autoSpaceDE w:val="0"/>
        <w:autoSpaceDN w:val="0"/>
        <w:adjustRightInd w:val="0"/>
        <w:rPr>
          <w:color w:val="000000"/>
          <w:sz w:val="22"/>
        </w:rPr>
      </w:pPr>
    </w:p>
    <w:p w14:paraId="58D38D4D" w14:textId="77777777" w:rsidR="00E73E17" w:rsidRDefault="0042491F" w:rsidP="0042491F">
      <w:pPr>
        <w:autoSpaceDE w:val="0"/>
        <w:autoSpaceDN w:val="0"/>
        <w:adjustRightInd w:val="0"/>
        <w:ind w:firstLine="720"/>
        <w:rPr>
          <w:color w:val="000000"/>
          <w:sz w:val="22"/>
        </w:rPr>
      </w:pPr>
      <w:r>
        <w:rPr>
          <w:color w:val="000000"/>
          <w:sz w:val="22"/>
        </w:rPr>
        <w:t>- B</w:t>
      </w:r>
      <w:r w:rsidR="00E73E17">
        <w:rPr>
          <w:color w:val="000000"/>
          <w:sz w:val="22"/>
        </w:rPr>
        <w:t>etween unary operators and their operand</w:t>
      </w:r>
      <w:r>
        <w:rPr>
          <w:color w:val="000000"/>
          <w:sz w:val="22"/>
        </w:rPr>
        <w:t>s.</w:t>
      </w:r>
    </w:p>
    <w:p w14:paraId="46E0AA73" w14:textId="77777777" w:rsidR="000907A7" w:rsidRDefault="000907A7" w:rsidP="000907A7">
      <w:pPr>
        <w:autoSpaceDE w:val="0"/>
        <w:autoSpaceDN w:val="0"/>
        <w:adjustRightInd w:val="0"/>
        <w:rPr>
          <w:rFonts w:ascii="Courier" w:hAnsi="Courier" w:cs="Courier"/>
          <w:color w:val="0E0E0E"/>
          <w:szCs w:val="20"/>
        </w:rPr>
      </w:pPr>
    </w:p>
    <w:p w14:paraId="33F7D1B3" w14:textId="77777777" w:rsidR="00E73E17" w:rsidRDefault="00E73E17" w:rsidP="00E73E17">
      <w:pPr>
        <w:autoSpaceDE w:val="0"/>
        <w:autoSpaceDN w:val="0"/>
        <w:adjustRightInd w:val="0"/>
        <w:rPr>
          <w:rFonts w:ascii="Courier" w:hAnsi="Courier" w:cs="Courier"/>
          <w:color w:val="0E0E0E"/>
          <w:szCs w:val="20"/>
        </w:rPr>
      </w:pPr>
      <w:r>
        <w:rPr>
          <w:color w:val="000000"/>
          <w:sz w:val="22"/>
        </w:rPr>
        <w:tab/>
      </w:r>
      <w:r w:rsidR="0042491F">
        <w:rPr>
          <w:color w:val="000000"/>
          <w:sz w:val="22"/>
        </w:rPr>
        <w:tab/>
      </w:r>
      <w:r>
        <w:rPr>
          <w:rFonts w:ascii="Courier" w:hAnsi="Courier" w:cs="Courier"/>
          <w:color w:val="0E0E0E"/>
          <w:szCs w:val="20"/>
        </w:rPr>
        <w:t>-a       index++</w:t>
      </w:r>
    </w:p>
    <w:p w14:paraId="45348449" w14:textId="77777777" w:rsidR="00E73E17" w:rsidRDefault="00E73E17" w:rsidP="00E73E17">
      <w:pPr>
        <w:autoSpaceDE w:val="0"/>
        <w:autoSpaceDN w:val="0"/>
        <w:adjustRightInd w:val="0"/>
        <w:rPr>
          <w:rFonts w:ascii="Courier" w:hAnsi="Courier" w:cs="Courier"/>
          <w:color w:val="0E0E0E"/>
          <w:szCs w:val="20"/>
        </w:rPr>
      </w:pPr>
    </w:p>
    <w:p w14:paraId="0AC3D092" w14:textId="77777777" w:rsidR="00E73E17" w:rsidRDefault="0042491F" w:rsidP="0042491F">
      <w:pPr>
        <w:autoSpaceDE w:val="0"/>
        <w:autoSpaceDN w:val="0"/>
        <w:adjustRightInd w:val="0"/>
        <w:ind w:firstLine="720"/>
        <w:rPr>
          <w:color w:val="000000"/>
          <w:sz w:val="22"/>
        </w:rPr>
      </w:pPr>
      <w:r>
        <w:rPr>
          <w:color w:val="000000"/>
          <w:sz w:val="22"/>
        </w:rPr>
        <w:t>- B</w:t>
      </w:r>
      <w:r w:rsidR="00E73E17">
        <w:rPr>
          <w:color w:val="000000"/>
          <w:sz w:val="22"/>
        </w:rPr>
        <w:t>etween cast and '</w:t>
      </w:r>
      <w:proofErr w:type="spellStart"/>
      <w:r w:rsidR="00E73E17">
        <w:rPr>
          <w:color w:val="000000"/>
          <w:sz w:val="22"/>
        </w:rPr>
        <w:t>castee</w:t>
      </w:r>
      <w:proofErr w:type="spellEnd"/>
      <w:r w:rsidR="00E73E17">
        <w:rPr>
          <w:color w:val="000000"/>
          <w:sz w:val="22"/>
        </w:rPr>
        <w:t>'</w:t>
      </w:r>
    </w:p>
    <w:p w14:paraId="152521AC" w14:textId="77777777" w:rsidR="000907A7" w:rsidRDefault="000907A7" w:rsidP="000907A7">
      <w:pPr>
        <w:autoSpaceDE w:val="0"/>
        <w:autoSpaceDN w:val="0"/>
        <w:adjustRightInd w:val="0"/>
        <w:rPr>
          <w:rFonts w:ascii="Courier" w:hAnsi="Courier" w:cs="Courier"/>
          <w:color w:val="0E0E0E"/>
          <w:szCs w:val="20"/>
        </w:rPr>
      </w:pPr>
    </w:p>
    <w:p w14:paraId="4C89728A" w14:textId="77777777" w:rsidR="00E73E17" w:rsidRDefault="00E73E17" w:rsidP="000907A7">
      <w:pPr>
        <w:autoSpaceDE w:val="0"/>
        <w:autoSpaceDN w:val="0"/>
        <w:adjustRightInd w:val="0"/>
        <w:ind w:left="720" w:firstLine="720"/>
        <w:rPr>
          <w:rFonts w:ascii="Courier" w:hAnsi="Courier" w:cs="Courier"/>
          <w:color w:val="0E0E0E"/>
          <w:szCs w:val="20"/>
        </w:rPr>
      </w:pPr>
      <w:proofErr w:type="spellStart"/>
      <w:proofErr w:type="gramStart"/>
      <w:r>
        <w:rPr>
          <w:rFonts w:ascii="Courier" w:hAnsi="Courier" w:cs="Courier"/>
          <w:color w:val="0E0E0E"/>
          <w:szCs w:val="20"/>
        </w:rPr>
        <w:t>intVar</w:t>
      </w:r>
      <w:proofErr w:type="spellEnd"/>
      <w:proofErr w:type="gramEnd"/>
      <w:r>
        <w:rPr>
          <w:rFonts w:ascii="Courier" w:hAnsi="Courier" w:cs="Courier"/>
          <w:color w:val="0E0E0E"/>
          <w:szCs w:val="20"/>
        </w:rPr>
        <w:t xml:space="preserve"> = (</w:t>
      </w:r>
      <w:proofErr w:type="spellStart"/>
      <w:r>
        <w:rPr>
          <w:rFonts w:ascii="Courier" w:hAnsi="Courier" w:cs="Courier"/>
          <w:color w:val="0E0E0E"/>
          <w:szCs w:val="20"/>
        </w:rPr>
        <w:t>int</w:t>
      </w:r>
      <w:proofErr w:type="spellEnd"/>
      <w:r>
        <w:rPr>
          <w:rFonts w:ascii="Courier" w:hAnsi="Courier" w:cs="Courier"/>
          <w:color w:val="0E0E0E"/>
          <w:szCs w:val="20"/>
        </w:rPr>
        <w:t>)</w:t>
      </w:r>
      <w:proofErr w:type="spellStart"/>
      <w:r>
        <w:rPr>
          <w:rFonts w:ascii="Courier" w:hAnsi="Courier" w:cs="Courier"/>
          <w:color w:val="0E0E0E"/>
          <w:szCs w:val="20"/>
        </w:rPr>
        <w:t>doubleVar</w:t>
      </w:r>
      <w:proofErr w:type="spellEnd"/>
      <w:r>
        <w:rPr>
          <w:rFonts w:ascii="Courier" w:hAnsi="Courier" w:cs="Courier"/>
          <w:color w:val="0E0E0E"/>
          <w:szCs w:val="20"/>
        </w:rPr>
        <w:t>;</w:t>
      </w:r>
    </w:p>
    <w:p w14:paraId="4FFBF4AB" w14:textId="77777777" w:rsidR="00E73E17" w:rsidRDefault="00E73E17" w:rsidP="00E73E17">
      <w:pPr>
        <w:autoSpaceDE w:val="0"/>
        <w:autoSpaceDN w:val="0"/>
        <w:adjustRightInd w:val="0"/>
        <w:ind w:firstLine="720"/>
        <w:rPr>
          <w:rFonts w:ascii="Courier" w:hAnsi="Courier" w:cs="Courier"/>
          <w:color w:val="0E0E0E"/>
          <w:szCs w:val="20"/>
        </w:rPr>
      </w:pPr>
    </w:p>
    <w:p w14:paraId="0FE62A7A" w14:textId="77777777" w:rsidR="00E73E17" w:rsidRDefault="0042491F" w:rsidP="00E73E17">
      <w:r>
        <w:tab/>
        <w:t xml:space="preserve">- </w:t>
      </w:r>
      <w:r w:rsidRPr="00F96865">
        <w:rPr>
          <w:sz w:val="22"/>
        </w:rPr>
        <w:t>Between method name and open bracket for parameters</w:t>
      </w:r>
    </w:p>
    <w:p w14:paraId="0BF84272" w14:textId="77777777" w:rsidR="000907A7" w:rsidRDefault="000907A7" w:rsidP="000907A7">
      <w:pPr>
        <w:autoSpaceDE w:val="0"/>
        <w:autoSpaceDN w:val="0"/>
        <w:adjustRightInd w:val="0"/>
        <w:rPr>
          <w:rFonts w:ascii="Courier" w:hAnsi="Courier" w:cs="Courier"/>
          <w:color w:val="0E0E0E"/>
          <w:szCs w:val="20"/>
        </w:rPr>
      </w:pPr>
    </w:p>
    <w:p w14:paraId="4E19C4C3" w14:textId="77777777" w:rsidR="0042491F" w:rsidRDefault="0042491F" w:rsidP="00E73E17">
      <w:pPr>
        <w:rPr>
          <w:rFonts w:ascii="Courier New" w:hAnsi="Courier New" w:cs="Courier New"/>
        </w:rPr>
      </w:pPr>
      <w:r>
        <w:tab/>
      </w:r>
      <w:r>
        <w:tab/>
      </w: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SomeMehthod</w:t>
      </w:r>
      <w:proofErr w:type="spellEnd"/>
      <w:r>
        <w:rPr>
          <w:rFonts w:ascii="Courier New" w:hAnsi="Courier New" w:cs="Courier New"/>
        </w:rPr>
        <w:t>(</w:t>
      </w:r>
      <w:proofErr w:type="spellStart"/>
      <w:r>
        <w:rPr>
          <w:rFonts w:ascii="Courier New" w:hAnsi="Courier New" w:cs="Courier New"/>
        </w:rPr>
        <w:t>ParType</w:t>
      </w:r>
      <w:proofErr w:type="spellEnd"/>
      <w:r>
        <w:rPr>
          <w:rFonts w:ascii="Courier New" w:hAnsi="Courier New" w:cs="Courier New"/>
        </w:rPr>
        <w:t xml:space="preserve"> par) {</w:t>
      </w:r>
    </w:p>
    <w:p w14:paraId="4D9E5344" w14:textId="77777777" w:rsidR="00B828BF" w:rsidRDefault="0042491F" w:rsidP="00E73E17">
      <w:pPr>
        <w:rPr>
          <w:rFonts w:ascii="Courier New" w:hAnsi="Courier New" w:cs="Courier New"/>
        </w:rPr>
      </w:pPr>
      <w:r>
        <w:rPr>
          <w:rFonts w:ascii="Courier New" w:hAnsi="Courier New" w:cs="Courier New"/>
        </w:rPr>
        <w:tab/>
      </w:r>
      <w:r>
        <w:rPr>
          <w:rFonts w:ascii="Courier New" w:hAnsi="Courier New" w:cs="Courier New"/>
        </w:rPr>
        <w:tab/>
        <w:t>}</w:t>
      </w:r>
    </w:p>
    <w:p w14:paraId="4DED3D28" w14:textId="77777777" w:rsidR="005D52B7" w:rsidRDefault="000907A7" w:rsidP="009001EC">
      <w:pPr>
        <w:pStyle w:val="1"/>
      </w:pPr>
      <w:r>
        <w:br w:type="page"/>
      </w:r>
      <w:bookmarkStart w:id="4" w:name="_Toc171321785"/>
      <w:r w:rsidR="00E73E17">
        <w:lastRenderedPageBreak/>
        <w:t>Line Length</w:t>
      </w:r>
      <w:bookmarkEnd w:id="4"/>
    </w:p>
    <w:p w14:paraId="214FFF20" w14:textId="77777777" w:rsidR="00E73E17" w:rsidRDefault="00E73E17" w:rsidP="00E73E17">
      <w:pPr>
        <w:autoSpaceDE w:val="0"/>
        <w:autoSpaceDN w:val="0"/>
        <w:adjustRightInd w:val="0"/>
        <w:rPr>
          <w:color w:val="000000"/>
          <w:sz w:val="22"/>
        </w:rPr>
      </w:pPr>
      <w:r>
        <w:rPr>
          <w:color w:val="000000"/>
          <w:sz w:val="22"/>
        </w:rPr>
        <w:t>Each line of code should be no m</w:t>
      </w:r>
      <w:r w:rsidR="009D281E">
        <w:rPr>
          <w:color w:val="000000"/>
          <w:sz w:val="22"/>
        </w:rPr>
        <w:t>ore than 11</w:t>
      </w:r>
      <w:r>
        <w:rPr>
          <w:color w:val="000000"/>
          <w:sz w:val="22"/>
        </w:rPr>
        <w:t>0 columns long.  Some viewing environments may be limited, so it is best to keep to reasonable line lengths.  This length is also suitable when printing your code.  It is difficult to read code which contains long lines which wrap around.</w:t>
      </w:r>
    </w:p>
    <w:p w14:paraId="14FB2F11" w14:textId="77777777" w:rsidR="00E73E17" w:rsidRDefault="00E73E17" w:rsidP="00E73E17">
      <w:pPr>
        <w:autoSpaceDE w:val="0"/>
        <w:autoSpaceDN w:val="0"/>
        <w:adjustRightInd w:val="0"/>
        <w:rPr>
          <w:color w:val="000000"/>
          <w:sz w:val="22"/>
        </w:rPr>
      </w:pPr>
    </w:p>
    <w:p w14:paraId="03495ABF" w14:textId="77777777" w:rsidR="00E73E17" w:rsidRDefault="00E73E17" w:rsidP="00E73E17">
      <w:pPr>
        <w:autoSpaceDE w:val="0"/>
        <w:autoSpaceDN w:val="0"/>
        <w:adjustRightInd w:val="0"/>
        <w:rPr>
          <w:color w:val="000000"/>
          <w:sz w:val="22"/>
        </w:rPr>
      </w:pPr>
      <w:r>
        <w:rPr>
          <w:color w:val="000000"/>
          <w:sz w:val="22"/>
        </w:rPr>
        <w:t xml:space="preserve">Long lines should be broken </w:t>
      </w:r>
    </w:p>
    <w:p w14:paraId="302B1460" w14:textId="77777777" w:rsidR="00E73E17" w:rsidRDefault="00E73E17" w:rsidP="00E73E17">
      <w:pPr>
        <w:autoSpaceDE w:val="0"/>
        <w:autoSpaceDN w:val="0"/>
        <w:adjustRightInd w:val="0"/>
        <w:rPr>
          <w:color w:val="000000"/>
          <w:sz w:val="22"/>
        </w:rPr>
      </w:pPr>
    </w:p>
    <w:p w14:paraId="7FB9692F" w14:textId="77777777" w:rsidR="00E73E17" w:rsidRDefault="00E73E17" w:rsidP="00E73E17">
      <w:pPr>
        <w:autoSpaceDE w:val="0"/>
        <w:autoSpaceDN w:val="0"/>
        <w:adjustRightInd w:val="0"/>
        <w:rPr>
          <w:color w:val="000000"/>
          <w:sz w:val="22"/>
        </w:rPr>
      </w:pPr>
      <w:r>
        <w:rPr>
          <w:color w:val="000000"/>
          <w:sz w:val="22"/>
        </w:rPr>
        <w:t xml:space="preserve">- </w:t>
      </w:r>
      <w:proofErr w:type="gramStart"/>
      <w:r>
        <w:rPr>
          <w:color w:val="000000"/>
          <w:sz w:val="22"/>
        </w:rPr>
        <w:t>after</w:t>
      </w:r>
      <w:proofErr w:type="gramEnd"/>
      <w:r>
        <w:rPr>
          <w:color w:val="000000"/>
          <w:sz w:val="22"/>
        </w:rPr>
        <w:t xml:space="preserve"> a comma</w:t>
      </w:r>
    </w:p>
    <w:p w14:paraId="07053DC4" w14:textId="77777777" w:rsidR="000907A7" w:rsidRDefault="000907A7" w:rsidP="000907A7">
      <w:pPr>
        <w:autoSpaceDE w:val="0"/>
        <w:autoSpaceDN w:val="0"/>
        <w:adjustRightInd w:val="0"/>
        <w:rPr>
          <w:rFonts w:ascii="Courier" w:hAnsi="Courier" w:cs="Courier"/>
          <w:color w:val="0E0E0E"/>
          <w:szCs w:val="20"/>
        </w:rPr>
      </w:pPr>
    </w:p>
    <w:p w14:paraId="6F1F4E42" w14:textId="77777777" w:rsidR="00E73E17" w:rsidRDefault="00E73E17" w:rsidP="00E73E17">
      <w:pPr>
        <w:autoSpaceDE w:val="0"/>
        <w:autoSpaceDN w:val="0"/>
        <w:adjustRightInd w:val="0"/>
        <w:rPr>
          <w:rFonts w:ascii="Courier" w:hAnsi="Courier" w:cs="Courier"/>
          <w:color w:val="0E0E0E"/>
          <w:szCs w:val="20"/>
        </w:rPr>
      </w:pPr>
      <w:r>
        <w:rPr>
          <w:color w:val="000000"/>
          <w:sz w:val="22"/>
        </w:rPr>
        <w:tab/>
      </w:r>
      <w:proofErr w:type="gramStart"/>
      <w:r>
        <w:rPr>
          <w:rFonts w:ascii="Courier" w:hAnsi="Courier" w:cs="Courier"/>
          <w:color w:val="0E0E0E"/>
          <w:szCs w:val="20"/>
        </w:rPr>
        <w:t>public</w:t>
      </w:r>
      <w:proofErr w:type="gramEnd"/>
      <w:r>
        <w:rPr>
          <w:rFonts w:ascii="Courier" w:hAnsi="Courier" w:cs="Courier"/>
          <w:color w:val="0E0E0E"/>
          <w:szCs w:val="20"/>
        </w:rPr>
        <w:t xml:space="preserve"> static String </w:t>
      </w:r>
      <w:proofErr w:type="spellStart"/>
      <w:r>
        <w:rPr>
          <w:rFonts w:ascii="Courier" w:hAnsi="Courier" w:cs="Courier"/>
          <w:color w:val="0E0E0E"/>
          <w:szCs w:val="20"/>
        </w:rPr>
        <w:t>SomeMethod</w:t>
      </w:r>
      <w:proofErr w:type="spellEnd"/>
      <w:r>
        <w:rPr>
          <w:rFonts w:ascii="Courier" w:hAnsi="Courier" w:cs="Courier"/>
          <w:color w:val="0E0E0E"/>
          <w:szCs w:val="20"/>
        </w:rPr>
        <w:t>(</w:t>
      </w:r>
      <w:proofErr w:type="spellStart"/>
      <w:r>
        <w:rPr>
          <w:rFonts w:ascii="Courier" w:hAnsi="Courier" w:cs="Courier"/>
          <w:color w:val="0E0E0E"/>
          <w:szCs w:val="20"/>
        </w:rPr>
        <w:t>int</w:t>
      </w:r>
      <w:proofErr w:type="spellEnd"/>
      <w:r>
        <w:rPr>
          <w:rFonts w:ascii="Courier" w:hAnsi="Courier" w:cs="Courier"/>
          <w:color w:val="0E0E0E"/>
          <w:szCs w:val="20"/>
        </w:rPr>
        <w:t xml:space="preserve"> </w:t>
      </w:r>
      <w:proofErr w:type="spellStart"/>
      <w:r>
        <w:rPr>
          <w:rFonts w:ascii="Courier" w:hAnsi="Courier" w:cs="Courier"/>
          <w:color w:val="0E0E0E"/>
          <w:szCs w:val="20"/>
        </w:rPr>
        <w:t>firstParam</w:t>
      </w:r>
      <w:proofErr w:type="spellEnd"/>
      <w:r>
        <w:rPr>
          <w:rFonts w:ascii="Courier" w:hAnsi="Courier" w:cs="Courier"/>
          <w:color w:val="0E0E0E"/>
          <w:szCs w:val="20"/>
        </w:rPr>
        <w:t xml:space="preserve">, </w:t>
      </w:r>
      <w:proofErr w:type="spellStart"/>
      <w:r>
        <w:rPr>
          <w:rFonts w:ascii="Courier" w:hAnsi="Courier" w:cs="Courier"/>
          <w:color w:val="0E0E0E"/>
          <w:szCs w:val="20"/>
        </w:rPr>
        <w:t>bool</w:t>
      </w:r>
      <w:proofErr w:type="spellEnd"/>
      <w:r>
        <w:rPr>
          <w:rFonts w:ascii="Courier" w:hAnsi="Courier" w:cs="Courier"/>
          <w:color w:val="0E0E0E"/>
          <w:szCs w:val="20"/>
        </w:rPr>
        <w:t xml:space="preserve"> </w:t>
      </w:r>
      <w:proofErr w:type="spellStart"/>
      <w:r>
        <w:rPr>
          <w:rFonts w:ascii="Courier" w:hAnsi="Courier" w:cs="Courier"/>
          <w:color w:val="0E0E0E"/>
          <w:szCs w:val="20"/>
        </w:rPr>
        <w:t>secondParam</w:t>
      </w:r>
      <w:proofErr w:type="spellEnd"/>
      <w:r>
        <w:rPr>
          <w:rFonts w:ascii="Courier" w:hAnsi="Courier" w:cs="Courier"/>
          <w:color w:val="0E0E0E"/>
          <w:szCs w:val="20"/>
        </w:rPr>
        <w:t>,</w:t>
      </w:r>
    </w:p>
    <w:p w14:paraId="1F0A33D0" w14:textId="77777777" w:rsidR="00E73E17" w:rsidRDefault="00E73E17" w:rsidP="00E73E17">
      <w:pPr>
        <w:autoSpaceDE w:val="0"/>
        <w:autoSpaceDN w:val="0"/>
        <w:adjustRightInd w:val="0"/>
        <w:rPr>
          <w:rFonts w:ascii="Courier" w:hAnsi="Courier" w:cs="Courier"/>
          <w:color w:val="0E0E0E"/>
          <w:szCs w:val="20"/>
        </w:rPr>
      </w:pP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t xml:space="preserve">  String </w:t>
      </w:r>
      <w:proofErr w:type="spellStart"/>
      <w:r>
        <w:rPr>
          <w:rFonts w:ascii="Courier" w:hAnsi="Courier" w:cs="Courier"/>
          <w:color w:val="0E0E0E"/>
          <w:szCs w:val="20"/>
        </w:rPr>
        <w:t>thirdParam</w:t>
      </w:r>
      <w:proofErr w:type="spellEnd"/>
      <w:r>
        <w:rPr>
          <w:rFonts w:ascii="Courier" w:hAnsi="Courier" w:cs="Courier"/>
          <w:color w:val="0E0E0E"/>
          <w:szCs w:val="20"/>
        </w:rPr>
        <w:t>);</w:t>
      </w:r>
    </w:p>
    <w:p w14:paraId="65727386" w14:textId="77777777" w:rsidR="00E73E17" w:rsidRDefault="00E73E17" w:rsidP="00E73E17">
      <w:pPr>
        <w:autoSpaceDE w:val="0"/>
        <w:autoSpaceDN w:val="0"/>
        <w:adjustRightInd w:val="0"/>
        <w:rPr>
          <w:color w:val="000000"/>
          <w:sz w:val="22"/>
        </w:rPr>
      </w:pPr>
      <w:r>
        <w:rPr>
          <w:color w:val="000000"/>
          <w:sz w:val="22"/>
        </w:rPr>
        <w:t xml:space="preserve">- </w:t>
      </w:r>
      <w:proofErr w:type="gramStart"/>
      <w:r>
        <w:rPr>
          <w:color w:val="000000"/>
          <w:sz w:val="22"/>
        </w:rPr>
        <w:t>before</w:t>
      </w:r>
      <w:proofErr w:type="gramEnd"/>
      <w:r>
        <w:rPr>
          <w:color w:val="000000"/>
          <w:sz w:val="22"/>
        </w:rPr>
        <w:t xml:space="preserve"> an operator</w:t>
      </w:r>
    </w:p>
    <w:p w14:paraId="72C6C806" w14:textId="77777777" w:rsidR="000907A7" w:rsidRDefault="000907A7" w:rsidP="000907A7">
      <w:pPr>
        <w:autoSpaceDE w:val="0"/>
        <w:autoSpaceDN w:val="0"/>
        <w:adjustRightInd w:val="0"/>
        <w:rPr>
          <w:rFonts w:ascii="Courier" w:hAnsi="Courier" w:cs="Courier"/>
          <w:color w:val="0E0E0E"/>
          <w:szCs w:val="20"/>
        </w:rPr>
      </w:pPr>
    </w:p>
    <w:p w14:paraId="4EF4810B" w14:textId="77777777" w:rsidR="00E73E17" w:rsidRDefault="00E73E17" w:rsidP="00E73E17">
      <w:pPr>
        <w:autoSpaceDE w:val="0"/>
        <w:autoSpaceDN w:val="0"/>
        <w:adjustRightInd w:val="0"/>
        <w:ind w:firstLine="720"/>
        <w:rPr>
          <w:rFonts w:ascii="Courier" w:hAnsi="Courier" w:cs="Courier"/>
          <w:color w:val="0E0E0E"/>
          <w:szCs w:val="20"/>
        </w:rPr>
      </w:pPr>
      <w:proofErr w:type="spellStart"/>
      <w:proofErr w:type="gramStart"/>
      <w:r>
        <w:rPr>
          <w:rFonts w:ascii="Courier" w:hAnsi="Courier" w:cs="Courier"/>
          <w:color w:val="0E0E0E"/>
          <w:szCs w:val="20"/>
        </w:rPr>
        <w:t>Console.WriteLine</w:t>
      </w:r>
      <w:proofErr w:type="spellEnd"/>
      <w:r>
        <w:rPr>
          <w:rFonts w:ascii="Courier" w:hAnsi="Courier" w:cs="Courier"/>
          <w:color w:val="0E0E0E"/>
          <w:szCs w:val="20"/>
        </w:rPr>
        <w:t>(</w:t>
      </w:r>
      <w:proofErr w:type="gramEnd"/>
      <w:r>
        <w:rPr>
          <w:rFonts w:ascii="Courier" w:hAnsi="Courier" w:cs="Courier"/>
          <w:color w:val="0E0E0E"/>
          <w:szCs w:val="20"/>
        </w:rPr>
        <w:t>"Some text which is too long to fit "</w:t>
      </w:r>
    </w:p>
    <w:p w14:paraId="15076E5F" w14:textId="77777777" w:rsidR="00E73E17" w:rsidRDefault="00E73E17" w:rsidP="00E73E17">
      <w:pPr>
        <w:autoSpaceDE w:val="0"/>
        <w:autoSpaceDN w:val="0"/>
        <w:adjustRightInd w:val="0"/>
        <w:ind w:left="2160" w:firstLine="720"/>
        <w:rPr>
          <w:rFonts w:ascii="Courier" w:hAnsi="Courier" w:cs="Courier"/>
          <w:color w:val="0E0E0E"/>
          <w:szCs w:val="20"/>
        </w:rPr>
      </w:pPr>
      <w:r>
        <w:rPr>
          <w:rFonts w:ascii="Courier" w:hAnsi="Courier" w:cs="Courier"/>
          <w:color w:val="0E0E0E"/>
          <w:szCs w:val="20"/>
        </w:rPr>
        <w:t>+ "one one line of source code");</w:t>
      </w:r>
    </w:p>
    <w:p w14:paraId="5921F127" w14:textId="77777777" w:rsidR="00E73E17" w:rsidRDefault="00E73E17" w:rsidP="00E73E17">
      <w:pPr>
        <w:autoSpaceDE w:val="0"/>
        <w:autoSpaceDN w:val="0"/>
        <w:adjustRightInd w:val="0"/>
        <w:ind w:left="2160" w:firstLine="720"/>
        <w:rPr>
          <w:rFonts w:ascii="Courier" w:hAnsi="Courier" w:cs="Courier"/>
          <w:color w:val="0E0E0E"/>
          <w:szCs w:val="20"/>
        </w:rPr>
      </w:pPr>
    </w:p>
    <w:p w14:paraId="062D3951" w14:textId="77777777" w:rsidR="00E73E17" w:rsidRDefault="00E73E17" w:rsidP="00E73E17">
      <w:pPr>
        <w:autoSpaceDE w:val="0"/>
        <w:autoSpaceDN w:val="0"/>
        <w:adjustRightInd w:val="0"/>
        <w:rPr>
          <w:color w:val="000000"/>
          <w:sz w:val="22"/>
        </w:rPr>
      </w:pPr>
      <w:r>
        <w:rPr>
          <w:color w:val="000000"/>
          <w:sz w:val="22"/>
        </w:rPr>
        <w:t xml:space="preserve">- </w:t>
      </w:r>
      <w:proofErr w:type="gramStart"/>
      <w:r>
        <w:rPr>
          <w:color w:val="000000"/>
          <w:sz w:val="22"/>
        </w:rPr>
        <w:t>at</w:t>
      </w:r>
      <w:proofErr w:type="gramEnd"/>
      <w:r>
        <w:rPr>
          <w:color w:val="000000"/>
          <w:sz w:val="22"/>
        </w:rPr>
        <w:t xml:space="preserve"> a higher rather than a lower level</w:t>
      </w:r>
    </w:p>
    <w:p w14:paraId="0FFC8B3B" w14:textId="77777777" w:rsidR="000907A7" w:rsidRDefault="000907A7" w:rsidP="000907A7">
      <w:pPr>
        <w:autoSpaceDE w:val="0"/>
        <w:autoSpaceDN w:val="0"/>
        <w:adjustRightInd w:val="0"/>
        <w:rPr>
          <w:rFonts w:ascii="Courier" w:hAnsi="Courier" w:cs="Courier"/>
          <w:color w:val="0E0E0E"/>
          <w:szCs w:val="20"/>
        </w:rPr>
      </w:pPr>
    </w:p>
    <w:p w14:paraId="66760FC0" w14:textId="77777777" w:rsidR="00E73E17" w:rsidRDefault="00E73E17" w:rsidP="00E73E17">
      <w:pPr>
        <w:autoSpaceDE w:val="0"/>
        <w:autoSpaceDN w:val="0"/>
        <w:adjustRightInd w:val="0"/>
        <w:ind w:firstLine="720"/>
        <w:rPr>
          <w:rFonts w:ascii="Courier" w:hAnsi="Courier" w:cs="Courier"/>
          <w:color w:val="0E0E0E"/>
          <w:szCs w:val="20"/>
        </w:rPr>
      </w:pPr>
      <w:proofErr w:type="spellStart"/>
      <w:proofErr w:type="gramStart"/>
      <w:r>
        <w:rPr>
          <w:rFonts w:ascii="Courier" w:hAnsi="Courier" w:cs="Courier"/>
          <w:color w:val="0E0E0E"/>
          <w:szCs w:val="20"/>
        </w:rPr>
        <w:t>someVariableWithALongName</w:t>
      </w:r>
      <w:proofErr w:type="spellEnd"/>
      <w:proofErr w:type="gramEnd"/>
      <w:r>
        <w:rPr>
          <w:rFonts w:ascii="Courier" w:hAnsi="Courier" w:cs="Courier"/>
          <w:color w:val="0E0E0E"/>
          <w:szCs w:val="20"/>
        </w:rPr>
        <w:t xml:space="preserve"> = variable1</w:t>
      </w:r>
    </w:p>
    <w:p w14:paraId="5A47373A" w14:textId="77777777" w:rsidR="00E73E17" w:rsidRDefault="00E73E17" w:rsidP="00E73E17">
      <w:pPr>
        <w:autoSpaceDE w:val="0"/>
        <w:autoSpaceDN w:val="0"/>
        <w:adjustRightInd w:val="0"/>
        <w:ind w:left="3600"/>
        <w:rPr>
          <w:rFonts w:ascii="Courier" w:hAnsi="Courier" w:cs="Courier"/>
          <w:color w:val="0E0E0E"/>
          <w:szCs w:val="20"/>
        </w:rPr>
      </w:pPr>
      <w:r>
        <w:rPr>
          <w:rFonts w:ascii="Courier" w:hAnsi="Courier" w:cs="Courier"/>
          <w:color w:val="0E0E0E"/>
          <w:szCs w:val="20"/>
        </w:rPr>
        <w:t xml:space="preserve">    + (</w:t>
      </w:r>
      <w:proofErr w:type="spellStart"/>
      <w:proofErr w:type="gramStart"/>
      <w:r>
        <w:rPr>
          <w:rFonts w:ascii="Courier" w:hAnsi="Courier" w:cs="Courier"/>
          <w:color w:val="0E0E0E"/>
          <w:szCs w:val="20"/>
        </w:rPr>
        <w:t>SomeMethod</w:t>
      </w:r>
      <w:proofErr w:type="spellEnd"/>
      <w:r>
        <w:rPr>
          <w:rFonts w:ascii="Courier" w:hAnsi="Courier" w:cs="Courier"/>
          <w:color w:val="0E0E0E"/>
          <w:szCs w:val="20"/>
        </w:rPr>
        <w:t>(</w:t>
      </w:r>
      <w:proofErr w:type="gramEnd"/>
      <w:r>
        <w:rPr>
          <w:rFonts w:ascii="Courier" w:hAnsi="Courier" w:cs="Courier"/>
          <w:color w:val="0E0E0E"/>
          <w:szCs w:val="20"/>
        </w:rPr>
        <w:t>param1, param2, param3)</w:t>
      </w:r>
    </w:p>
    <w:p w14:paraId="791E9D49" w14:textId="77777777" w:rsidR="00E73E17" w:rsidRDefault="00E73E17" w:rsidP="00E73E17">
      <w:pPr>
        <w:autoSpaceDE w:val="0"/>
        <w:autoSpaceDN w:val="0"/>
        <w:adjustRightInd w:val="0"/>
        <w:ind w:left="2880" w:firstLine="720"/>
        <w:rPr>
          <w:rFonts w:ascii="Courier" w:hAnsi="Courier" w:cs="Courier"/>
          <w:color w:val="0E0E0E"/>
          <w:szCs w:val="20"/>
        </w:rPr>
      </w:pPr>
      <w:r>
        <w:rPr>
          <w:rFonts w:ascii="Courier" w:hAnsi="Courier" w:cs="Courier"/>
          <w:color w:val="0E0E0E"/>
          <w:szCs w:val="20"/>
        </w:rPr>
        <w:t xml:space="preserve">    - constant)</w:t>
      </w:r>
    </w:p>
    <w:p w14:paraId="2684E4F8" w14:textId="77777777" w:rsidR="00E73E17" w:rsidRDefault="00E73E17" w:rsidP="00E73E17">
      <w:pPr>
        <w:autoSpaceDE w:val="0"/>
        <w:autoSpaceDN w:val="0"/>
        <w:adjustRightInd w:val="0"/>
        <w:ind w:left="2880" w:firstLine="720"/>
        <w:rPr>
          <w:rFonts w:ascii="Courier" w:hAnsi="Courier" w:cs="Courier"/>
          <w:color w:val="0E0E0E"/>
          <w:szCs w:val="20"/>
        </w:rPr>
      </w:pPr>
      <w:r>
        <w:rPr>
          <w:rFonts w:ascii="Courier" w:hAnsi="Courier" w:cs="Courier"/>
          <w:color w:val="0E0E0E"/>
          <w:szCs w:val="20"/>
        </w:rPr>
        <w:t xml:space="preserve">    - variable3;</w:t>
      </w:r>
    </w:p>
    <w:p w14:paraId="5350C3DA" w14:textId="77777777" w:rsidR="00E73E17" w:rsidRDefault="00E73E17" w:rsidP="00E73E17">
      <w:pPr>
        <w:autoSpaceDE w:val="0"/>
        <w:autoSpaceDN w:val="0"/>
        <w:adjustRightInd w:val="0"/>
        <w:rPr>
          <w:color w:val="000000"/>
          <w:sz w:val="22"/>
        </w:rPr>
      </w:pPr>
      <w:proofErr w:type="gramStart"/>
      <w:r>
        <w:rPr>
          <w:color w:val="000000"/>
          <w:sz w:val="22"/>
        </w:rPr>
        <w:t>and</w:t>
      </w:r>
      <w:proofErr w:type="gramEnd"/>
      <w:r>
        <w:rPr>
          <w:color w:val="000000"/>
          <w:sz w:val="22"/>
        </w:rPr>
        <w:t xml:space="preserve"> NOT</w:t>
      </w:r>
    </w:p>
    <w:p w14:paraId="5C766027" w14:textId="77777777" w:rsidR="000907A7" w:rsidRDefault="000907A7" w:rsidP="000907A7">
      <w:pPr>
        <w:autoSpaceDE w:val="0"/>
        <w:autoSpaceDN w:val="0"/>
        <w:adjustRightInd w:val="0"/>
        <w:rPr>
          <w:rFonts w:ascii="Courier" w:hAnsi="Courier" w:cs="Courier"/>
          <w:color w:val="0E0E0E"/>
          <w:szCs w:val="20"/>
        </w:rPr>
      </w:pPr>
    </w:p>
    <w:p w14:paraId="4453AFD4" w14:textId="77777777" w:rsidR="00E73E17" w:rsidRDefault="00E73E17" w:rsidP="00E73E17">
      <w:pPr>
        <w:autoSpaceDE w:val="0"/>
        <w:autoSpaceDN w:val="0"/>
        <w:adjustRightInd w:val="0"/>
        <w:ind w:firstLine="720"/>
        <w:rPr>
          <w:rFonts w:ascii="Courier" w:hAnsi="Courier" w:cs="Courier"/>
          <w:color w:val="0E0E0E"/>
          <w:szCs w:val="20"/>
        </w:rPr>
      </w:pPr>
      <w:proofErr w:type="spellStart"/>
      <w:proofErr w:type="gramStart"/>
      <w:r>
        <w:rPr>
          <w:rFonts w:ascii="Courier" w:hAnsi="Courier" w:cs="Courier"/>
          <w:color w:val="0E0E0E"/>
          <w:szCs w:val="20"/>
        </w:rPr>
        <w:t>someVariableWithALongName</w:t>
      </w:r>
      <w:proofErr w:type="spellEnd"/>
      <w:proofErr w:type="gramEnd"/>
      <w:r>
        <w:rPr>
          <w:rFonts w:ascii="Courier" w:hAnsi="Courier" w:cs="Courier"/>
          <w:color w:val="0E0E0E"/>
          <w:szCs w:val="20"/>
        </w:rPr>
        <w:t xml:space="preserve"> = variable1 + (</w:t>
      </w:r>
      <w:proofErr w:type="spellStart"/>
      <w:r>
        <w:rPr>
          <w:rFonts w:ascii="Courier" w:hAnsi="Courier" w:cs="Courier"/>
          <w:color w:val="0E0E0E"/>
          <w:szCs w:val="20"/>
        </w:rPr>
        <w:t>SomeMethod</w:t>
      </w:r>
      <w:proofErr w:type="spellEnd"/>
      <w:r>
        <w:rPr>
          <w:rFonts w:ascii="Courier" w:hAnsi="Courier" w:cs="Courier"/>
          <w:color w:val="0E0E0E"/>
          <w:szCs w:val="20"/>
        </w:rPr>
        <w:t xml:space="preserve">(param1, param2, </w:t>
      </w:r>
    </w:p>
    <w:p w14:paraId="598D34ED" w14:textId="77777777" w:rsidR="00E73E17" w:rsidRDefault="00E73E17" w:rsidP="00E73E17">
      <w:pPr>
        <w:autoSpaceDE w:val="0"/>
        <w:autoSpaceDN w:val="0"/>
        <w:adjustRightInd w:val="0"/>
        <w:ind w:firstLine="720"/>
        <w:rPr>
          <w:rFonts w:ascii="Courier" w:hAnsi="Courier" w:cs="Courier"/>
          <w:color w:val="0E0E0E"/>
          <w:szCs w:val="20"/>
        </w:rPr>
      </w:pP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r>
      <w:r>
        <w:rPr>
          <w:rFonts w:ascii="Courier" w:hAnsi="Courier" w:cs="Courier"/>
          <w:color w:val="0E0E0E"/>
          <w:szCs w:val="20"/>
        </w:rPr>
        <w:tab/>
        <w:t xml:space="preserve">    param3) - constant) - variable3;</w:t>
      </w:r>
    </w:p>
    <w:p w14:paraId="19344AEE" w14:textId="77777777" w:rsidR="00E73E17" w:rsidRDefault="00E73E17" w:rsidP="00E73E17">
      <w:pPr>
        <w:autoSpaceDE w:val="0"/>
        <w:autoSpaceDN w:val="0"/>
        <w:adjustRightInd w:val="0"/>
        <w:ind w:firstLine="720"/>
        <w:rPr>
          <w:rFonts w:ascii="Courier" w:hAnsi="Courier" w:cs="Courier"/>
          <w:color w:val="0E0E0E"/>
          <w:szCs w:val="20"/>
        </w:rPr>
      </w:pPr>
    </w:p>
    <w:p w14:paraId="062B5658" w14:textId="77777777" w:rsidR="00E73E17" w:rsidRDefault="00E73E17" w:rsidP="00E73E17">
      <w:pPr>
        <w:autoSpaceDE w:val="0"/>
        <w:autoSpaceDN w:val="0"/>
        <w:adjustRightInd w:val="0"/>
        <w:rPr>
          <w:color w:val="000000"/>
          <w:sz w:val="22"/>
        </w:rPr>
      </w:pPr>
      <w:proofErr w:type="gramStart"/>
      <w:r>
        <w:rPr>
          <w:color w:val="000000"/>
          <w:sz w:val="22"/>
        </w:rPr>
        <w:t>which</w:t>
      </w:r>
      <w:proofErr w:type="gramEnd"/>
      <w:r>
        <w:rPr>
          <w:color w:val="000000"/>
          <w:sz w:val="22"/>
        </w:rPr>
        <w:t xml:space="preserve"> breaks inside a parameter list</w:t>
      </w:r>
      <w:r w:rsidR="00F96865">
        <w:rPr>
          <w:color w:val="000000"/>
          <w:sz w:val="22"/>
        </w:rPr>
        <w:t>,</w:t>
      </w:r>
      <w:r>
        <w:rPr>
          <w:color w:val="000000"/>
          <w:sz w:val="22"/>
        </w:rPr>
        <w:t xml:space="preserve"> in turn inside a parenthesised expression.</w:t>
      </w:r>
    </w:p>
    <w:p w14:paraId="479C2531" w14:textId="77777777" w:rsidR="00E73E17" w:rsidRDefault="00E73E17" w:rsidP="00E73E17">
      <w:pPr>
        <w:autoSpaceDE w:val="0"/>
        <w:autoSpaceDN w:val="0"/>
        <w:adjustRightInd w:val="0"/>
        <w:rPr>
          <w:color w:val="000000"/>
          <w:sz w:val="22"/>
        </w:rPr>
      </w:pPr>
    </w:p>
    <w:p w14:paraId="4C4B9D9F" w14:textId="77777777" w:rsidR="00E73E17" w:rsidRDefault="00E73E17" w:rsidP="00E73E17">
      <w:pPr>
        <w:autoSpaceDE w:val="0"/>
        <w:autoSpaceDN w:val="0"/>
        <w:adjustRightInd w:val="0"/>
        <w:rPr>
          <w:color w:val="000000"/>
          <w:sz w:val="22"/>
        </w:rPr>
      </w:pPr>
      <w:r>
        <w:rPr>
          <w:color w:val="000000"/>
          <w:sz w:val="22"/>
        </w:rPr>
        <w:t>As in the above examples, the new line begins at the same indentation as the beginning of the expression at the same logical level on the previous line.</w:t>
      </w:r>
    </w:p>
    <w:p w14:paraId="0BEAA7EB" w14:textId="77777777" w:rsidR="00E73E17" w:rsidRDefault="00E73E17" w:rsidP="00E73E17">
      <w:pPr>
        <w:autoSpaceDE w:val="0"/>
        <w:autoSpaceDN w:val="0"/>
        <w:adjustRightInd w:val="0"/>
        <w:rPr>
          <w:color w:val="000000"/>
          <w:sz w:val="22"/>
        </w:rPr>
      </w:pPr>
    </w:p>
    <w:p w14:paraId="44389CF7" w14:textId="77777777" w:rsidR="00E73E17" w:rsidRDefault="00E73E17" w:rsidP="00E73E17">
      <w:pPr>
        <w:autoSpaceDE w:val="0"/>
        <w:autoSpaceDN w:val="0"/>
        <w:adjustRightInd w:val="0"/>
        <w:rPr>
          <w:color w:val="000000"/>
          <w:sz w:val="22"/>
        </w:rPr>
      </w:pPr>
      <w:r>
        <w:rPr>
          <w:color w:val="000000"/>
          <w:sz w:val="22"/>
        </w:rPr>
        <w:t>Note too that many long lines can be avoided by breaking expressions into simpler components, which enhances readability if the partial result variable names are well-chosen:</w:t>
      </w:r>
    </w:p>
    <w:p w14:paraId="4AEA8B38" w14:textId="77777777" w:rsidR="00B828BF" w:rsidRDefault="00B828BF" w:rsidP="00E73E17">
      <w:pPr>
        <w:autoSpaceDE w:val="0"/>
        <w:autoSpaceDN w:val="0"/>
        <w:adjustRightInd w:val="0"/>
        <w:rPr>
          <w:color w:val="000000"/>
          <w:sz w:val="22"/>
        </w:rPr>
      </w:pPr>
    </w:p>
    <w:p w14:paraId="22EBB4DE" w14:textId="77777777" w:rsidR="00E73E17" w:rsidRDefault="00B828BF" w:rsidP="00B828BF">
      <w:pPr>
        <w:autoSpaceDE w:val="0"/>
        <w:autoSpaceDN w:val="0"/>
        <w:adjustRightInd w:val="0"/>
        <w:rPr>
          <w:rFonts w:ascii="Courier" w:hAnsi="Courier" w:cs="Courier"/>
          <w:color w:val="0E0E0E"/>
          <w:szCs w:val="20"/>
        </w:rPr>
      </w:pPr>
      <w:r>
        <w:rPr>
          <w:color w:val="000000"/>
          <w:sz w:val="22"/>
        </w:rPr>
        <w:tab/>
      </w:r>
      <w:proofErr w:type="spellStart"/>
      <w:proofErr w:type="gramStart"/>
      <w:r w:rsidR="00E73E17">
        <w:rPr>
          <w:rFonts w:ascii="Courier" w:hAnsi="Courier" w:cs="Courier"/>
          <w:color w:val="0E0E0E"/>
          <w:szCs w:val="20"/>
        </w:rPr>
        <w:t>methodResult</w:t>
      </w:r>
      <w:proofErr w:type="spellEnd"/>
      <w:proofErr w:type="gramEnd"/>
      <w:r w:rsidR="00E73E17">
        <w:rPr>
          <w:rFonts w:ascii="Courier" w:hAnsi="Courier" w:cs="Courier"/>
          <w:color w:val="0E0E0E"/>
          <w:szCs w:val="20"/>
        </w:rPr>
        <w:t xml:space="preserve"> = </w:t>
      </w:r>
      <w:proofErr w:type="spellStart"/>
      <w:r w:rsidR="00E73E17">
        <w:rPr>
          <w:rFonts w:ascii="Courier" w:hAnsi="Courier" w:cs="Courier"/>
          <w:color w:val="0E0E0E"/>
          <w:szCs w:val="20"/>
        </w:rPr>
        <w:t>SomeMethod</w:t>
      </w:r>
      <w:proofErr w:type="spellEnd"/>
      <w:r w:rsidR="00E73E17">
        <w:rPr>
          <w:rFonts w:ascii="Courier" w:hAnsi="Courier" w:cs="Courier"/>
          <w:color w:val="0E0E0E"/>
          <w:szCs w:val="20"/>
        </w:rPr>
        <w:t>(param1, param2, param3);</w:t>
      </w:r>
    </w:p>
    <w:p w14:paraId="4786741A" w14:textId="77777777" w:rsidR="00E73E17" w:rsidRDefault="00B828BF" w:rsidP="00B828BF">
      <w:pPr>
        <w:autoSpaceDE w:val="0"/>
        <w:autoSpaceDN w:val="0"/>
        <w:adjustRightInd w:val="0"/>
        <w:rPr>
          <w:rFonts w:ascii="Courier" w:hAnsi="Courier" w:cs="Courier"/>
          <w:color w:val="0E0E0E"/>
          <w:szCs w:val="20"/>
        </w:rPr>
      </w:pPr>
      <w:r>
        <w:rPr>
          <w:rFonts w:ascii="Courier" w:hAnsi="Courier" w:cs="Courier"/>
          <w:color w:val="0E0E0E"/>
          <w:szCs w:val="20"/>
        </w:rPr>
        <w:tab/>
      </w:r>
      <w:proofErr w:type="gramStart"/>
      <w:r w:rsidR="00E73E17">
        <w:rPr>
          <w:rFonts w:ascii="Courier" w:hAnsi="Courier" w:cs="Courier"/>
          <w:color w:val="0E0E0E"/>
          <w:szCs w:val="20"/>
        </w:rPr>
        <w:t>difference</w:t>
      </w:r>
      <w:proofErr w:type="gramEnd"/>
      <w:r w:rsidR="00E73E17">
        <w:rPr>
          <w:rFonts w:ascii="Courier" w:hAnsi="Courier" w:cs="Courier"/>
          <w:color w:val="0E0E0E"/>
          <w:szCs w:val="20"/>
        </w:rPr>
        <w:t xml:space="preserve"> = </w:t>
      </w:r>
      <w:proofErr w:type="spellStart"/>
      <w:r w:rsidR="00E73E17">
        <w:rPr>
          <w:rFonts w:ascii="Courier" w:hAnsi="Courier" w:cs="Courier"/>
          <w:color w:val="0E0E0E"/>
          <w:szCs w:val="20"/>
        </w:rPr>
        <w:t>methodResult</w:t>
      </w:r>
      <w:proofErr w:type="spellEnd"/>
      <w:r w:rsidR="00E73E17">
        <w:rPr>
          <w:rFonts w:ascii="Courier" w:hAnsi="Courier" w:cs="Courier"/>
          <w:color w:val="0E0E0E"/>
          <w:szCs w:val="20"/>
        </w:rPr>
        <w:t xml:space="preserve"> - constant;</w:t>
      </w:r>
    </w:p>
    <w:p w14:paraId="0C20DFEB" w14:textId="77777777" w:rsidR="00E73E17" w:rsidRDefault="00B828BF" w:rsidP="00B828BF">
      <w:pPr>
        <w:autoSpaceDE w:val="0"/>
        <w:autoSpaceDN w:val="0"/>
        <w:adjustRightInd w:val="0"/>
        <w:rPr>
          <w:rFonts w:ascii="Courier" w:hAnsi="Courier" w:cs="Courier"/>
          <w:color w:val="0E0E0E"/>
          <w:szCs w:val="20"/>
        </w:rPr>
      </w:pPr>
      <w:r>
        <w:rPr>
          <w:rFonts w:ascii="Courier" w:hAnsi="Courier" w:cs="Courier"/>
          <w:color w:val="0E0E0E"/>
          <w:szCs w:val="20"/>
        </w:rPr>
        <w:tab/>
      </w:r>
      <w:proofErr w:type="spellStart"/>
      <w:proofErr w:type="gramStart"/>
      <w:r w:rsidR="00E73E17">
        <w:rPr>
          <w:rFonts w:ascii="Courier" w:hAnsi="Courier" w:cs="Courier"/>
          <w:color w:val="0E0E0E"/>
          <w:szCs w:val="20"/>
        </w:rPr>
        <w:t>someVariableWithALongName</w:t>
      </w:r>
      <w:proofErr w:type="spellEnd"/>
      <w:proofErr w:type="gramEnd"/>
      <w:r w:rsidR="00E73E17">
        <w:rPr>
          <w:rFonts w:ascii="Courier" w:hAnsi="Courier" w:cs="Courier"/>
          <w:color w:val="0E0E0E"/>
          <w:szCs w:val="20"/>
        </w:rPr>
        <w:t xml:space="preserve"> = variable1 + difference - variable3;</w:t>
      </w:r>
    </w:p>
    <w:p w14:paraId="643ADF02" w14:textId="77777777" w:rsidR="00476893" w:rsidRDefault="00476893" w:rsidP="009001EC">
      <w:pPr>
        <w:pStyle w:val="1"/>
      </w:pPr>
      <w:bookmarkStart w:id="5" w:name="_Toc171321786"/>
      <w:r>
        <w:lastRenderedPageBreak/>
        <w:t>Identifiers</w:t>
      </w:r>
      <w:bookmarkEnd w:id="5"/>
    </w:p>
    <w:p w14:paraId="418A491C" w14:textId="77777777" w:rsidR="00476893" w:rsidRDefault="00476893" w:rsidP="00476893">
      <w:pPr>
        <w:autoSpaceDE w:val="0"/>
        <w:autoSpaceDN w:val="0"/>
        <w:adjustRightInd w:val="0"/>
        <w:rPr>
          <w:color w:val="000000"/>
          <w:sz w:val="22"/>
        </w:rPr>
      </w:pPr>
      <w:r>
        <w:rPr>
          <w:color w:val="000000"/>
          <w:sz w:val="22"/>
        </w:rPr>
        <w:t xml:space="preserve">All identifiers, that is variable names, method names etc, must be self-explanatory.  </w:t>
      </w:r>
      <w:r w:rsidR="00E71350">
        <w:rPr>
          <w:color w:val="000000"/>
          <w:sz w:val="22"/>
        </w:rPr>
        <w:t xml:space="preserve">Using meaningful identifier names produces more readable code.  This makes the code self documenting </w:t>
      </w:r>
      <w:proofErr w:type="spellStart"/>
      <w:r w:rsidR="00E71350">
        <w:rPr>
          <w:color w:val="000000"/>
          <w:sz w:val="22"/>
        </w:rPr>
        <w:t>ie</w:t>
      </w:r>
      <w:proofErr w:type="spellEnd"/>
      <w:r w:rsidR="00E71350">
        <w:rPr>
          <w:color w:val="000000"/>
          <w:sz w:val="22"/>
        </w:rPr>
        <w:t xml:space="preserve">. </w:t>
      </w:r>
      <w:proofErr w:type="gramStart"/>
      <w:r w:rsidR="00E71350">
        <w:rPr>
          <w:color w:val="000000"/>
          <w:sz w:val="22"/>
        </w:rPr>
        <w:t>less</w:t>
      </w:r>
      <w:proofErr w:type="gramEnd"/>
      <w:r w:rsidR="00E71350">
        <w:rPr>
          <w:color w:val="000000"/>
          <w:sz w:val="22"/>
        </w:rPr>
        <w:t xml:space="preserve"> comments are required to explain what the code is doing.  </w:t>
      </w:r>
      <w:r>
        <w:rPr>
          <w:color w:val="000000"/>
          <w:sz w:val="22"/>
        </w:rPr>
        <w:t xml:space="preserve">Thus identifiers like </w:t>
      </w:r>
      <w:proofErr w:type="spellStart"/>
      <w:r>
        <w:rPr>
          <w:rFonts w:ascii="Courier" w:hAnsi="Courier" w:cs="Courier"/>
          <w:color w:val="0E0E0E"/>
          <w:sz w:val="22"/>
        </w:rPr>
        <w:t>i</w:t>
      </w:r>
      <w:proofErr w:type="spellEnd"/>
      <w:r>
        <w:rPr>
          <w:rFonts w:ascii="Courier" w:hAnsi="Courier" w:cs="Courier"/>
          <w:color w:val="0E0E0E"/>
          <w:sz w:val="22"/>
        </w:rPr>
        <w:t>, x, x2</w:t>
      </w:r>
      <w:r>
        <w:rPr>
          <w:color w:val="000000"/>
          <w:sz w:val="22"/>
        </w:rPr>
        <w:t xml:space="preserve"> and temp, are not acceptable.  If in doubt, spell it out</w:t>
      </w:r>
      <w:r w:rsidR="00E71350">
        <w:rPr>
          <w:color w:val="000000"/>
          <w:sz w:val="22"/>
        </w:rPr>
        <w:t xml:space="preserve">.  That is the only way to be certain that </w:t>
      </w:r>
      <w:r>
        <w:rPr>
          <w:color w:val="000000"/>
          <w:sz w:val="22"/>
        </w:rPr>
        <w:t>no one will</w:t>
      </w:r>
      <w:r w:rsidR="00E71350">
        <w:rPr>
          <w:color w:val="000000"/>
          <w:sz w:val="22"/>
        </w:rPr>
        <w:t xml:space="preserve"> misinterpret your abbreviation.</w:t>
      </w:r>
    </w:p>
    <w:p w14:paraId="71239AE6" w14:textId="77777777" w:rsidR="00476893" w:rsidRDefault="00476893" w:rsidP="00476893">
      <w:pPr>
        <w:autoSpaceDE w:val="0"/>
        <w:autoSpaceDN w:val="0"/>
        <w:adjustRightInd w:val="0"/>
        <w:rPr>
          <w:color w:val="000000"/>
          <w:sz w:val="22"/>
        </w:rPr>
      </w:pPr>
    </w:p>
    <w:p w14:paraId="7DFA60B0" w14:textId="77777777" w:rsidR="00476893" w:rsidRDefault="00E71350" w:rsidP="00476893">
      <w:pPr>
        <w:autoSpaceDE w:val="0"/>
        <w:autoSpaceDN w:val="0"/>
        <w:adjustRightInd w:val="0"/>
        <w:rPr>
          <w:color w:val="000000"/>
          <w:sz w:val="22"/>
        </w:rPr>
      </w:pPr>
      <w:r>
        <w:rPr>
          <w:color w:val="000000"/>
          <w:sz w:val="22"/>
        </w:rPr>
        <w:t>Method names should be verbs.  C</w:t>
      </w:r>
      <w:r w:rsidR="00476893">
        <w:rPr>
          <w:color w:val="000000"/>
          <w:sz w:val="22"/>
        </w:rPr>
        <w:t xml:space="preserve">lass, </w:t>
      </w:r>
      <w:r>
        <w:rPr>
          <w:color w:val="000000"/>
          <w:sz w:val="22"/>
        </w:rPr>
        <w:t>variable and parameter names should be</w:t>
      </w:r>
      <w:r w:rsidR="00476893">
        <w:rPr>
          <w:color w:val="000000"/>
          <w:sz w:val="22"/>
        </w:rPr>
        <w:t xml:space="preserve"> nouns</w:t>
      </w:r>
      <w:r>
        <w:rPr>
          <w:color w:val="000000"/>
          <w:sz w:val="22"/>
        </w:rPr>
        <w:t>.  Use a name that tells what the method does or what the class, variable or parameter is used for (</w:t>
      </w:r>
      <w:proofErr w:type="spellStart"/>
      <w:r>
        <w:rPr>
          <w:color w:val="000000"/>
          <w:sz w:val="22"/>
        </w:rPr>
        <w:t>ie</w:t>
      </w:r>
      <w:proofErr w:type="spellEnd"/>
      <w:r>
        <w:rPr>
          <w:color w:val="000000"/>
          <w:sz w:val="22"/>
        </w:rPr>
        <w:t>. what value does it hold).  For example:</w:t>
      </w:r>
    </w:p>
    <w:p w14:paraId="095C38F3" w14:textId="77777777" w:rsidR="00476893" w:rsidRDefault="00476893" w:rsidP="00476893">
      <w:pPr>
        <w:autoSpaceDE w:val="0"/>
        <w:autoSpaceDN w:val="0"/>
        <w:adjustRightInd w:val="0"/>
        <w:rPr>
          <w:color w:val="000000"/>
          <w:sz w:val="22"/>
        </w:rPr>
      </w:pPr>
    </w:p>
    <w:p w14:paraId="3201833E" w14:textId="77777777" w:rsidR="00476893" w:rsidRDefault="00476893" w:rsidP="00476893">
      <w:pPr>
        <w:autoSpaceDE w:val="0"/>
        <w:autoSpaceDN w:val="0"/>
        <w:adjustRightInd w:val="0"/>
        <w:rPr>
          <w:rFonts w:ascii="Courier" w:hAnsi="Courier" w:cs="Courier"/>
          <w:color w:val="0E0E0E"/>
          <w:szCs w:val="20"/>
        </w:rPr>
      </w:pPr>
      <w:r>
        <w:rPr>
          <w:color w:val="000000"/>
          <w:sz w:val="22"/>
        </w:rPr>
        <w:tab/>
      </w:r>
      <w:proofErr w:type="gramStart"/>
      <w:r>
        <w:rPr>
          <w:rFonts w:ascii="Courier" w:hAnsi="Courier" w:cs="Courier"/>
          <w:color w:val="0E0E0E"/>
          <w:szCs w:val="20"/>
        </w:rPr>
        <w:t>public</w:t>
      </w:r>
      <w:proofErr w:type="gramEnd"/>
      <w:r>
        <w:rPr>
          <w:rFonts w:ascii="Courier" w:hAnsi="Courier" w:cs="Courier"/>
          <w:color w:val="0E0E0E"/>
          <w:szCs w:val="20"/>
        </w:rPr>
        <w:t xml:space="preserve"> </w:t>
      </w:r>
      <w:proofErr w:type="spellStart"/>
      <w:r>
        <w:rPr>
          <w:rFonts w:ascii="Courier" w:hAnsi="Courier" w:cs="Courier"/>
          <w:color w:val="0E0E0E"/>
          <w:szCs w:val="20"/>
        </w:rPr>
        <w:t>int</w:t>
      </w:r>
      <w:proofErr w:type="spellEnd"/>
      <w:r>
        <w:rPr>
          <w:rFonts w:ascii="Courier" w:hAnsi="Courier" w:cs="Courier"/>
          <w:color w:val="0E0E0E"/>
          <w:szCs w:val="20"/>
        </w:rPr>
        <w:t xml:space="preserve"> Find(</w:t>
      </w:r>
      <w:proofErr w:type="spellStart"/>
      <w:r>
        <w:rPr>
          <w:rFonts w:ascii="Courier" w:hAnsi="Courier" w:cs="Courier"/>
          <w:color w:val="0E0E0E"/>
          <w:szCs w:val="20"/>
        </w:rPr>
        <w:t>int</w:t>
      </w:r>
      <w:proofErr w:type="spellEnd"/>
      <w:r>
        <w:rPr>
          <w:rFonts w:ascii="Courier" w:hAnsi="Courier" w:cs="Courier"/>
          <w:color w:val="0E0E0E"/>
          <w:szCs w:val="20"/>
        </w:rPr>
        <w:t xml:space="preserve">[] </w:t>
      </w:r>
      <w:proofErr w:type="spellStart"/>
      <w:r w:rsidR="00E71350">
        <w:rPr>
          <w:rFonts w:ascii="Courier" w:hAnsi="Courier" w:cs="Courier"/>
          <w:color w:val="0E0E0E"/>
          <w:szCs w:val="20"/>
        </w:rPr>
        <w:t>numberA</w:t>
      </w:r>
      <w:r>
        <w:rPr>
          <w:rFonts w:ascii="Courier" w:hAnsi="Courier" w:cs="Courier"/>
          <w:color w:val="0E0E0E"/>
          <w:szCs w:val="20"/>
        </w:rPr>
        <w:t>rray</w:t>
      </w:r>
      <w:proofErr w:type="spellEnd"/>
      <w:r>
        <w:rPr>
          <w:rFonts w:ascii="Courier" w:hAnsi="Courier" w:cs="Courier"/>
          <w:color w:val="0E0E0E"/>
          <w:szCs w:val="20"/>
        </w:rPr>
        <w:t xml:space="preserve">, </w:t>
      </w:r>
      <w:proofErr w:type="spellStart"/>
      <w:r>
        <w:rPr>
          <w:rFonts w:ascii="Courier" w:hAnsi="Courier" w:cs="Courier"/>
          <w:color w:val="0E0E0E"/>
          <w:szCs w:val="20"/>
        </w:rPr>
        <w:t>int</w:t>
      </w:r>
      <w:proofErr w:type="spellEnd"/>
      <w:r>
        <w:rPr>
          <w:rFonts w:ascii="Courier" w:hAnsi="Courier" w:cs="Courier"/>
          <w:color w:val="0E0E0E"/>
          <w:szCs w:val="20"/>
        </w:rPr>
        <w:t xml:space="preserve"> </w:t>
      </w:r>
      <w:proofErr w:type="spellStart"/>
      <w:r>
        <w:rPr>
          <w:rFonts w:ascii="Courier" w:hAnsi="Courier" w:cs="Courier"/>
          <w:color w:val="0E0E0E"/>
          <w:szCs w:val="20"/>
        </w:rPr>
        <w:t>soughtValue</w:t>
      </w:r>
      <w:proofErr w:type="spellEnd"/>
      <w:r>
        <w:rPr>
          <w:rFonts w:ascii="Courier" w:hAnsi="Courier" w:cs="Courier"/>
          <w:color w:val="0E0E0E"/>
          <w:szCs w:val="20"/>
        </w:rPr>
        <w:t>)</w:t>
      </w:r>
    </w:p>
    <w:p w14:paraId="7F14A781" w14:textId="77777777" w:rsidR="00476893" w:rsidRDefault="00476893" w:rsidP="00476893">
      <w:pPr>
        <w:autoSpaceDE w:val="0"/>
        <w:autoSpaceDN w:val="0"/>
        <w:adjustRightInd w:val="0"/>
        <w:rPr>
          <w:rFonts w:ascii="Courier" w:hAnsi="Courier" w:cs="Courier"/>
          <w:color w:val="0E0E0E"/>
          <w:szCs w:val="20"/>
        </w:rPr>
      </w:pPr>
    </w:p>
    <w:p w14:paraId="566AF2BA" w14:textId="77777777" w:rsidR="00476893" w:rsidRDefault="00E71350" w:rsidP="00476893">
      <w:pPr>
        <w:autoSpaceDE w:val="0"/>
        <w:autoSpaceDN w:val="0"/>
        <w:adjustRightInd w:val="0"/>
        <w:rPr>
          <w:color w:val="000000"/>
          <w:sz w:val="22"/>
        </w:rPr>
      </w:pPr>
      <w:r>
        <w:rPr>
          <w:color w:val="000000"/>
          <w:sz w:val="22"/>
        </w:rPr>
        <w:t xml:space="preserve">If </w:t>
      </w:r>
      <w:r w:rsidR="00476893">
        <w:rPr>
          <w:color w:val="000000"/>
          <w:sz w:val="22"/>
        </w:rPr>
        <w:t xml:space="preserve">array names </w:t>
      </w:r>
      <w:r>
        <w:rPr>
          <w:color w:val="000000"/>
          <w:sz w:val="22"/>
        </w:rPr>
        <w:t xml:space="preserve">don’t use the word array in them, then </w:t>
      </w:r>
      <w:r w:rsidR="00476893">
        <w:rPr>
          <w:color w:val="000000"/>
          <w:sz w:val="22"/>
        </w:rPr>
        <w:t>they should be plural</w:t>
      </w:r>
    </w:p>
    <w:p w14:paraId="5FEEB4F1" w14:textId="77777777" w:rsidR="00476893" w:rsidRDefault="00476893" w:rsidP="00476893">
      <w:pPr>
        <w:autoSpaceDE w:val="0"/>
        <w:autoSpaceDN w:val="0"/>
        <w:adjustRightInd w:val="0"/>
        <w:rPr>
          <w:color w:val="000000"/>
          <w:sz w:val="22"/>
        </w:rPr>
      </w:pPr>
    </w:p>
    <w:p w14:paraId="63A0668D" w14:textId="77777777" w:rsidR="00476893" w:rsidRDefault="00476893" w:rsidP="00476893">
      <w:pPr>
        <w:autoSpaceDE w:val="0"/>
        <w:autoSpaceDN w:val="0"/>
        <w:adjustRightInd w:val="0"/>
        <w:rPr>
          <w:rFonts w:ascii="Courier" w:hAnsi="Courier" w:cs="Courier"/>
          <w:color w:val="0E0E0E"/>
          <w:szCs w:val="20"/>
        </w:rPr>
      </w:pPr>
      <w:r>
        <w:rPr>
          <w:color w:val="000000"/>
          <w:sz w:val="22"/>
        </w:rPr>
        <w:tab/>
      </w:r>
      <w:proofErr w:type="gramStart"/>
      <w:r>
        <w:rPr>
          <w:rFonts w:ascii="Courier" w:hAnsi="Courier" w:cs="Courier"/>
          <w:color w:val="0E0E0E"/>
          <w:szCs w:val="20"/>
        </w:rPr>
        <w:t>public</w:t>
      </w:r>
      <w:proofErr w:type="gramEnd"/>
      <w:r>
        <w:rPr>
          <w:rFonts w:ascii="Courier" w:hAnsi="Courier" w:cs="Courier"/>
          <w:color w:val="0E0E0E"/>
          <w:szCs w:val="20"/>
        </w:rPr>
        <w:t xml:space="preserve"> </w:t>
      </w:r>
      <w:proofErr w:type="spellStart"/>
      <w:r>
        <w:rPr>
          <w:rFonts w:ascii="Courier" w:hAnsi="Courier" w:cs="Courier"/>
          <w:color w:val="0E0E0E"/>
          <w:szCs w:val="20"/>
        </w:rPr>
        <w:t>int</w:t>
      </w:r>
      <w:proofErr w:type="spellEnd"/>
      <w:r>
        <w:rPr>
          <w:rFonts w:ascii="Courier" w:hAnsi="Courier" w:cs="Courier"/>
          <w:color w:val="0E0E0E"/>
          <w:szCs w:val="20"/>
        </w:rPr>
        <w:t xml:space="preserve"> Find(</w:t>
      </w:r>
      <w:proofErr w:type="spellStart"/>
      <w:r>
        <w:rPr>
          <w:rFonts w:ascii="Courier" w:hAnsi="Courier" w:cs="Courier"/>
          <w:color w:val="0E0E0E"/>
          <w:szCs w:val="20"/>
        </w:rPr>
        <w:t>int</w:t>
      </w:r>
      <w:proofErr w:type="spellEnd"/>
      <w:r>
        <w:rPr>
          <w:rFonts w:ascii="Courier" w:hAnsi="Courier" w:cs="Courier"/>
          <w:color w:val="0E0E0E"/>
          <w:szCs w:val="20"/>
        </w:rPr>
        <w:t xml:space="preserve">[] students, </w:t>
      </w:r>
      <w:proofErr w:type="spellStart"/>
      <w:r>
        <w:rPr>
          <w:rFonts w:ascii="Courier" w:hAnsi="Courier" w:cs="Courier"/>
          <w:color w:val="0E0E0E"/>
          <w:szCs w:val="20"/>
        </w:rPr>
        <w:t>int</w:t>
      </w:r>
      <w:proofErr w:type="spellEnd"/>
      <w:r>
        <w:rPr>
          <w:rFonts w:ascii="Courier" w:hAnsi="Courier" w:cs="Courier"/>
          <w:color w:val="0E0E0E"/>
          <w:szCs w:val="20"/>
        </w:rPr>
        <w:t xml:space="preserve"> </w:t>
      </w:r>
      <w:proofErr w:type="spellStart"/>
      <w:r>
        <w:rPr>
          <w:rFonts w:ascii="Courier" w:hAnsi="Courier" w:cs="Courier"/>
          <w:color w:val="0E0E0E"/>
          <w:szCs w:val="20"/>
        </w:rPr>
        <w:t>soughtValue</w:t>
      </w:r>
      <w:proofErr w:type="spellEnd"/>
      <w:r>
        <w:rPr>
          <w:rFonts w:ascii="Courier" w:hAnsi="Courier" w:cs="Courier"/>
          <w:color w:val="0E0E0E"/>
          <w:szCs w:val="20"/>
        </w:rPr>
        <w:t>)</w:t>
      </w:r>
    </w:p>
    <w:p w14:paraId="1B8B29BC" w14:textId="77777777" w:rsidR="00476893" w:rsidRDefault="00476893" w:rsidP="00476893">
      <w:pPr>
        <w:autoSpaceDE w:val="0"/>
        <w:autoSpaceDN w:val="0"/>
        <w:adjustRightInd w:val="0"/>
        <w:rPr>
          <w:rFonts w:ascii="Courier" w:hAnsi="Courier" w:cs="Courier"/>
          <w:color w:val="0E0E0E"/>
          <w:szCs w:val="20"/>
        </w:rPr>
      </w:pPr>
    </w:p>
    <w:p w14:paraId="44CCC419" w14:textId="77777777" w:rsidR="00476893" w:rsidRDefault="00476893" w:rsidP="00476893">
      <w:pPr>
        <w:autoSpaceDE w:val="0"/>
        <w:autoSpaceDN w:val="0"/>
        <w:adjustRightInd w:val="0"/>
        <w:rPr>
          <w:color w:val="000000"/>
          <w:sz w:val="22"/>
        </w:rPr>
      </w:pPr>
      <w:r>
        <w:rPr>
          <w:color w:val="000000"/>
          <w:sz w:val="22"/>
        </w:rPr>
        <w:t>Use 'Pascal case' f</w:t>
      </w:r>
      <w:r w:rsidR="00E71350">
        <w:rPr>
          <w:color w:val="000000"/>
          <w:sz w:val="22"/>
        </w:rPr>
        <w:t xml:space="preserve">or class and method identifiers.  That is, the </w:t>
      </w:r>
      <w:r>
        <w:rPr>
          <w:color w:val="000000"/>
          <w:sz w:val="22"/>
        </w:rPr>
        <w:t>first letter of each word making up the identifier is upper case.</w:t>
      </w:r>
    </w:p>
    <w:p w14:paraId="7E8BD2C3" w14:textId="77777777" w:rsidR="000907A7" w:rsidRDefault="000907A7" w:rsidP="000907A7">
      <w:pPr>
        <w:autoSpaceDE w:val="0"/>
        <w:autoSpaceDN w:val="0"/>
        <w:adjustRightInd w:val="0"/>
        <w:rPr>
          <w:rFonts w:ascii="Courier" w:hAnsi="Courier" w:cs="Courier"/>
          <w:color w:val="0E0E0E"/>
          <w:szCs w:val="20"/>
        </w:rPr>
      </w:pPr>
    </w:p>
    <w:p w14:paraId="55218151" w14:textId="77777777" w:rsidR="00476893" w:rsidRDefault="00476893" w:rsidP="00476893">
      <w:pPr>
        <w:autoSpaceDE w:val="0"/>
        <w:autoSpaceDN w:val="0"/>
        <w:adjustRightInd w:val="0"/>
        <w:ind w:firstLine="720"/>
        <w:rPr>
          <w:rFonts w:ascii="Courier" w:hAnsi="Courier" w:cs="Courier"/>
          <w:color w:val="0E0E0E"/>
          <w:szCs w:val="20"/>
        </w:rPr>
      </w:pPr>
      <w:r>
        <w:rPr>
          <w:rFonts w:ascii="Courier" w:hAnsi="Courier" w:cs="Courier"/>
          <w:color w:val="0E0E0E"/>
          <w:szCs w:val="20"/>
        </w:rPr>
        <w:t xml:space="preserve">Point </w:t>
      </w:r>
      <w:proofErr w:type="spellStart"/>
      <w:r>
        <w:rPr>
          <w:rFonts w:ascii="Courier" w:hAnsi="Courier" w:cs="Courier"/>
          <w:color w:val="0E0E0E"/>
          <w:szCs w:val="20"/>
        </w:rPr>
        <w:t>SumOfSquares</w:t>
      </w:r>
      <w:proofErr w:type="spellEnd"/>
    </w:p>
    <w:p w14:paraId="016AF1A6" w14:textId="77777777" w:rsidR="00476893" w:rsidRDefault="00476893" w:rsidP="00476893">
      <w:pPr>
        <w:autoSpaceDE w:val="0"/>
        <w:autoSpaceDN w:val="0"/>
        <w:adjustRightInd w:val="0"/>
        <w:ind w:firstLine="720"/>
        <w:rPr>
          <w:rFonts w:ascii="Courier" w:hAnsi="Courier" w:cs="Courier"/>
          <w:color w:val="0E0E0E"/>
          <w:szCs w:val="20"/>
        </w:rPr>
      </w:pPr>
    </w:p>
    <w:p w14:paraId="7EC50C06" w14:textId="77777777" w:rsidR="00E71350" w:rsidRDefault="00476893" w:rsidP="00E71350">
      <w:pPr>
        <w:autoSpaceDE w:val="0"/>
        <w:autoSpaceDN w:val="0"/>
        <w:adjustRightInd w:val="0"/>
        <w:rPr>
          <w:color w:val="000000"/>
          <w:sz w:val="22"/>
        </w:rPr>
      </w:pPr>
      <w:r>
        <w:rPr>
          <w:color w:val="000000"/>
          <w:sz w:val="22"/>
        </w:rPr>
        <w:t>Use 'Camel case' for variables and parameters</w:t>
      </w:r>
      <w:r w:rsidR="00E71350">
        <w:rPr>
          <w:color w:val="000000"/>
          <w:sz w:val="22"/>
        </w:rPr>
        <w:t>.  That is, t</w:t>
      </w:r>
      <w:r>
        <w:rPr>
          <w:color w:val="000000"/>
          <w:sz w:val="22"/>
        </w:rPr>
        <w:t xml:space="preserve">he first letter of each word </w:t>
      </w:r>
      <w:r w:rsidRPr="00E71350">
        <w:rPr>
          <w:b/>
          <w:color w:val="000000"/>
          <w:sz w:val="22"/>
        </w:rPr>
        <w:t>except</w:t>
      </w:r>
      <w:r>
        <w:rPr>
          <w:color w:val="000000"/>
          <w:sz w:val="22"/>
        </w:rPr>
        <w:t xml:space="preserve"> the first is upper case</w:t>
      </w:r>
      <w:r w:rsidR="00E71350">
        <w:rPr>
          <w:color w:val="000000"/>
          <w:sz w:val="22"/>
        </w:rPr>
        <w:t>.</w:t>
      </w:r>
    </w:p>
    <w:p w14:paraId="686B2E27" w14:textId="77777777" w:rsidR="000907A7" w:rsidRDefault="000907A7" w:rsidP="000907A7">
      <w:pPr>
        <w:autoSpaceDE w:val="0"/>
        <w:autoSpaceDN w:val="0"/>
        <w:adjustRightInd w:val="0"/>
        <w:rPr>
          <w:rFonts w:ascii="Courier" w:hAnsi="Courier" w:cs="Courier"/>
          <w:color w:val="0E0E0E"/>
          <w:szCs w:val="20"/>
        </w:rPr>
      </w:pPr>
    </w:p>
    <w:p w14:paraId="72D669CD" w14:textId="77777777" w:rsidR="00E71350" w:rsidRDefault="00E71350" w:rsidP="00E71350">
      <w:pPr>
        <w:autoSpaceDE w:val="0"/>
        <w:autoSpaceDN w:val="0"/>
        <w:adjustRightInd w:val="0"/>
        <w:rPr>
          <w:rFonts w:ascii="Courier New" w:hAnsi="Courier New" w:cs="Courier New"/>
          <w:color w:val="000000"/>
          <w:sz w:val="22"/>
        </w:rPr>
      </w:pPr>
      <w:r>
        <w:rPr>
          <w:color w:val="000000"/>
          <w:sz w:val="22"/>
        </w:rPr>
        <w:tab/>
      </w:r>
      <w:proofErr w:type="gramStart"/>
      <w:r w:rsidRPr="00E71350">
        <w:rPr>
          <w:rFonts w:ascii="Courier New" w:hAnsi="Courier New" w:cs="Courier New"/>
          <w:color w:val="000000"/>
          <w:sz w:val="22"/>
        </w:rPr>
        <w:t>count</w:t>
      </w:r>
      <w:proofErr w:type="gramEnd"/>
      <w:r w:rsidRPr="00E71350">
        <w:rPr>
          <w:rFonts w:ascii="Courier New" w:hAnsi="Courier New" w:cs="Courier New"/>
          <w:color w:val="000000"/>
          <w:sz w:val="22"/>
        </w:rPr>
        <w:t xml:space="preserve">  </w:t>
      </w:r>
      <w:proofErr w:type="spellStart"/>
      <w:r w:rsidRPr="00E71350">
        <w:rPr>
          <w:rFonts w:ascii="Courier New" w:hAnsi="Courier New" w:cs="Courier New"/>
          <w:color w:val="000000"/>
          <w:sz w:val="22"/>
        </w:rPr>
        <w:t>numberOfPrimes</w:t>
      </w:r>
      <w:proofErr w:type="spellEnd"/>
      <w:r w:rsidRPr="00E71350">
        <w:rPr>
          <w:rFonts w:ascii="Courier New" w:hAnsi="Courier New" w:cs="Courier New"/>
          <w:color w:val="000000"/>
          <w:sz w:val="22"/>
        </w:rPr>
        <w:t xml:space="preserve">  </w:t>
      </w:r>
      <w:proofErr w:type="spellStart"/>
      <w:r w:rsidRPr="00E71350">
        <w:rPr>
          <w:rFonts w:ascii="Courier New" w:hAnsi="Courier New" w:cs="Courier New"/>
          <w:color w:val="000000"/>
          <w:sz w:val="22"/>
        </w:rPr>
        <w:t>minMarkForDistinction</w:t>
      </w:r>
      <w:proofErr w:type="spellEnd"/>
    </w:p>
    <w:p w14:paraId="26A5E34C" w14:textId="77777777" w:rsidR="00E71350" w:rsidRDefault="00E71350" w:rsidP="00E71350">
      <w:pPr>
        <w:autoSpaceDE w:val="0"/>
        <w:autoSpaceDN w:val="0"/>
        <w:adjustRightInd w:val="0"/>
        <w:rPr>
          <w:color w:val="000000"/>
          <w:sz w:val="22"/>
        </w:rPr>
      </w:pPr>
    </w:p>
    <w:p w14:paraId="450D9DF8" w14:textId="77777777" w:rsidR="00E71350" w:rsidRDefault="00E71350" w:rsidP="00E71350">
      <w:pPr>
        <w:autoSpaceDE w:val="0"/>
        <w:autoSpaceDN w:val="0"/>
        <w:adjustRightInd w:val="0"/>
        <w:rPr>
          <w:color w:val="000000"/>
          <w:sz w:val="22"/>
        </w:rPr>
      </w:pPr>
      <w:r>
        <w:rPr>
          <w:color w:val="000000"/>
          <w:sz w:val="22"/>
        </w:rPr>
        <w:t>This makes reading the code easier as you can tell at a glance what an identifier is.  If it starts with a lower case lett</w:t>
      </w:r>
      <w:r w:rsidR="001339BD">
        <w:rPr>
          <w:color w:val="000000"/>
          <w:sz w:val="22"/>
        </w:rPr>
        <w:t>er it is a variable</w:t>
      </w:r>
      <w:r>
        <w:rPr>
          <w:color w:val="000000"/>
          <w:sz w:val="22"/>
        </w:rPr>
        <w:t>, if it starts with an upper case letter it is a class or a method.</w:t>
      </w:r>
    </w:p>
    <w:p w14:paraId="3672183F" w14:textId="77777777" w:rsidR="00DC7E31" w:rsidRDefault="00DC7E31" w:rsidP="00E71350">
      <w:pPr>
        <w:autoSpaceDE w:val="0"/>
        <w:autoSpaceDN w:val="0"/>
        <w:adjustRightInd w:val="0"/>
        <w:rPr>
          <w:color w:val="000000"/>
          <w:sz w:val="22"/>
        </w:rPr>
      </w:pPr>
    </w:p>
    <w:p w14:paraId="52190AF8" w14:textId="77777777" w:rsidR="00F96865" w:rsidRDefault="00F96865" w:rsidP="009001EC">
      <w:pPr>
        <w:pStyle w:val="1"/>
      </w:pPr>
      <w:bookmarkStart w:id="6" w:name="_Toc171321787"/>
      <w:r>
        <w:t>Declaration Order</w:t>
      </w:r>
      <w:bookmarkEnd w:id="6"/>
    </w:p>
    <w:p w14:paraId="25C69D05" w14:textId="77777777" w:rsidR="00F96865" w:rsidRPr="00F96865" w:rsidRDefault="001339BD" w:rsidP="00F96865">
      <w:pPr>
        <w:rPr>
          <w:sz w:val="22"/>
        </w:rPr>
      </w:pPr>
      <w:r>
        <w:rPr>
          <w:sz w:val="22"/>
        </w:rPr>
        <w:t>A</w:t>
      </w:r>
      <w:r w:rsidR="00F96865">
        <w:rPr>
          <w:sz w:val="22"/>
        </w:rPr>
        <w:t>ll instance variables</w:t>
      </w:r>
      <w:r>
        <w:rPr>
          <w:sz w:val="22"/>
        </w:rPr>
        <w:t>, class variables</w:t>
      </w:r>
      <w:r w:rsidR="00F96865">
        <w:rPr>
          <w:sz w:val="22"/>
        </w:rPr>
        <w:t xml:space="preserve"> and </w:t>
      </w:r>
      <w:r>
        <w:rPr>
          <w:sz w:val="22"/>
        </w:rPr>
        <w:t xml:space="preserve">class </w:t>
      </w:r>
      <w:r w:rsidR="00F96865">
        <w:rPr>
          <w:sz w:val="22"/>
        </w:rPr>
        <w:t>constants should be declared at the beginning</w:t>
      </w:r>
      <w:r>
        <w:rPr>
          <w:sz w:val="22"/>
        </w:rPr>
        <w:t xml:space="preserve"> of a class.  These declarations should be followed by the constructor method(s).  This will give consistency of code layout, and will make it easier to locate these items in your code.  It will also assist the markers in reading your code.</w:t>
      </w:r>
    </w:p>
    <w:p w14:paraId="4F8282E3" w14:textId="77777777" w:rsidR="00476893" w:rsidRDefault="00476893" w:rsidP="009001EC">
      <w:pPr>
        <w:pStyle w:val="1"/>
      </w:pPr>
      <w:bookmarkStart w:id="7" w:name="_Toc171321788"/>
      <w:r>
        <w:lastRenderedPageBreak/>
        <w:t>Magic numbers</w:t>
      </w:r>
      <w:bookmarkEnd w:id="7"/>
    </w:p>
    <w:p w14:paraId="5CE40F89" w14:textId="77777777" w:rsidR="00476893" w:rsidRPr="00CF019E" w:rsidRDefault="00476893" w:rsidP="00476893">
      <w:pPr>
        <w:autoSpaceDE w:val="0"/>
        <w:autoSpaceDN w:val="0"/>
        <w:adjustRightInd w:val="0"/>
        <w:rPr>
          <w:b/>
          <w:color w:val="000000"/>
          <w:sz w:val="24"/>
          <w:szCs w:val="24"/>
        </w:rPr>
      </w:pPr>
      <w:r w:rsidRPr="00CF019E">
        <w:rPr>
          <w:b/>
          <w:color w:val="000000"/>
          <w:sz w:val="24"/>
          <w:szCs w:val="24"/>
        </w:rPr>
        <w:t>Don't use them!</w:t>
      </w:r>
    </w:p>
    <w:p w14:paraId="3434E924" w14:textId="77777777" w:rsidR="00476893" w:rsidRDefault="00476893" w:rsidP="00476893">
      <w:pPr>
        <w:autoSpaceDE w:val="0"/>
        <w:autoSpaceDN w:val="0"/>
        <w:adjustRightInd w:val="0"/>
        <w:rPr>
          <w:color w:val="000000"/>
          <w:sz w:val="22"/>
        </w:rPr>
      </w:pPr>
    </w:p>
    <w:p w14:paraId="6CE0D2E8" w14:textId="77777777" w:rsidR="00476893" w:rsidRDefault="00476893" w:rsidP="00476893">
      <w:pPr>
        <w:autoSpaceDE w:val="0"/>
        <w:autoSpaceDN w:val="0"/>
        <w:adjustRightInd w:val="0"/>
        <w:rPr>
          <w:color w:val="000000"/>
          <w:sz w:val="22"/>
        </w:rPr>
      </w:pPr>
      <w:r>
        <w:rPr>
          <w:color w:val="000000"/>
          <w:sz w:val="22"/>
        </w:rPr>
        <w:t xml:space="preserve">A magic number is a literal value like, say, 7. Why 7? Is it the number of days in a week, or the number of floors serviced by a lift, or </w:t>
      </w:r>
      <w:proofErr w:type="gramStart"/>
      <w:r>
        <w:rPr>
          <w:color w:val="000000"/>
          <w:sz w:val="22"/>
        </w:rPr>
        <w:t>... ?</w:t>
      </w:r>
      <w:proofErr w:type="gramEnd"/>
      <w:r>
        <w:rPr>
          <w:color w:val="000000"/>
          <w:sz w:val="22"/>
        </w:rPr>
        <w:t xml:space="preserve"> The meaning of 7 is not apparent - it takes 'magic' to make sense of it.</w:t>
      </w:r>
    </w:p>
    <w:p w14:paraId="0807FD67" w14:textId="77777777" w:rsidR="00476893" w:rsidRDefault="00476893" w:rsidP="00476893">
      <w:pPr>
        <w:autoSpaceDE w:val="0"/>
        <w:autoSpaceDN w:val="0"/>
        <w:adjustRightInd w:val="0"/>
        <w:rPr>
          <w:color w:val="000000"/>
          <w:sz w:val="22"/>
        </w:rPr>
      </w:pPr>
    </w:p>
    <w:p w14:paraId="35911A48" w14:textId="77777777" w:rsidR="00CF019E" w:rsidRDefault="00CF019E" w:rsidP="00CF019E">
      <w:pPr>
        <w:autoSpaceDE w:val="0"/>
        <w:autoSpaceDN w:val="0"/>
        <w:adjustRightInd w:val="0"/>
        <w:rPr>
          <w:color w:val="000000"/>
          <w:sz w:val="22"/>
        </w:rPr>
      </w:pPr>
      <w:r>
        <w:rPr>
          <w:color w:val="000000"/>
          <w:sz w:val="22"/>
        </w:rPr>
        <w:t xml:space="preserve">Instead, use constants with meaningful names.  Our convention for naming of constants is block capitals with words separated by underscores.  This makes constants easy to see in your code. </w:t>
      </w:r>
    </w:p>
    <w:p w14:paraId="1AAA0909" w14:textId="77777777" w:rsidR="00CF019E" w:rsidRDefault="00CF019E" w:rsidP="00CF019E">
      <w:pPr>
        <w:autoSpaceDE w:val="0"/>
        <w:autoSpaceDN w:val="0"/>
        <w:adjustRightInd w:val="0"/>
        <w:rPr>
          <w:color w:val="000000"/>
          <w:sz w:val="22"/>
        </w:rPr>
      </w:pPr>
      <w:r>
        <w:rPr>
          <w:color w:val="000000"/>
          <w:sz w:val="22"/>
        </w:rPr>
        <w:t>For example:</w:t>
      </w:r>
    </w:p>
    <w:p w14:paraId="08295FB0" w14:textId="77777777" w:rsidR="00CF019E" w:rsidRDefault="00CF019E" w:rsidP="00CF019E">
      <w:pPr>
        <w:autoSpaceDE w:val="0"/>
        <w:autoSpaceDN w:val="0"/>
        <w:adjustRightInd w:val="0"/>
        <w:ind w:firstLine="720"/>
        <w:rPr>
          <w:rFonts w:ascii="Courier" w:hAnsi="Courier" w:cs="Courier"/>
          <w:color w:val="0E0E0E"/>
          <w:szCs w:val="20"/>
        </w:rPr>
      </w:pPr>
    </w:p>
    <w:p w14:paraId="36488601" w14:textId="77777777" w:rsidR="00CF019E" w:rsidRDefault="00CF019E" w:rsidP="00CF019E">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const</w:t>
      </w:r>
      <w:proofErr w:type="gramEnd"/>
      <w:r>
        <w:rPr>
          <w:rFonts w:ascii="Courier" w:hAnsi="Courier" w:cs="Courier"/>
          <w:color w:val="0E0E0E"/>
          <w:szCs w:val="20"/>
        </w:rPr>
        <w:t xml:space="preserve"> </w:t>
      </w:r>
      <w:proofErr w:type="spellStart"/>
      <w:r>
        <w:rPr>
          <w:rFonts w:ascii="Courier" w:hAnsi="Courier" w:cs="Courier"/>
          <w:color w:val="0E0E0E"/>
          <w:szCs w:val="20"/>
        </w:rPr>
        <w:t>int</w:t>
      </w:r>
      <w:proofErr w:type="spellEnd"/>
      <w:r>
        <w:rPr>
          <w:rFonts w:ascii="Courier" w:hAnsi="Courier" w:cs="Courier"/>
          <w:color w:val="0E0E0E"/>
          <w:szCs w:val="20"/>
        </w:rPr>
        <w:t xml:space="preserve"> DAYS_IN_WEEK = 7;</w:t>
      </w:r>
    </w:p>
    <w:p w14:paraId="1749AE81" w14:textId="77777777" w:rsidR="00CF019E" w:rsidRDefault="00CF019E" w:rsidP="00CF019E">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const</w:t>
      </w:r>
      <w:proofErr w:type="gramEnd"/>
      <w:r>
        <w:rPr>
          <w:rFonts w:ascii="Courier" w:hAnsi="Courier" w:cs="Courier"/>
          <w:color w:val="0E0E0E"/>
          <w:szCs w:val="20"/>
        </w:rPr>
        <w:t xml:space="preserve"> </w:t>
      </w:r>
      <w:proofErr w:type="spellStart"/>
      <w:r>
        <w:rPr>
          <w:rFonts w:ascii="Courier" w:hAnsi="Courier" w:cs="Courier"/>
          <w:color w:val="0E0E0E"/>
          <w:szCs w:val="20"/>
        </w:rPr>
        <w:t>int</w:t>
      </w:r>
      <w:proofErr w:type="spellEnd"/>
      <w:r>
        <w:rPr>
          <w:rFonts w:ascii="Courier" w:hAnsi="Courier" w:cs="Courier"/>
          <w:color w:val="0E0E0E"/>
          <w:szCs w:val="20"/>
        </w:rPr>
        <w:t xml:space="preserve"> NUMBER_OF_FLOORS = 7;</w:t>
      </w:r>
    </w:p>
    <w:p w14:paraId="00B8520D" w14:textId="77777777" w:rsidR="00CF019E" w:rsidRDefault="00CF019E" w:rsidP="00CF019E">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const</w:t>
      </w:r>
      <w:proofErr w:type="gramEnd"/>
      <w:r>
        <w:rPr>
          <w:rFonts w:ascii="Courier" w:hAnsi="Courier" w:cs="Courier"/>
          <w:color w:val="0E0E0E"/>
          <w:szCs w:val="20"/>
        </w:rPr>
        <w:t xml:space="preserve"> double INTEREST_RATE = 7.0/100;</w:t>
      </w:r>
    </w:p>
    <w:p w14:paraId="3A305F44" w14:textId="77777777" w:rsidR="00CF019E" w:rsidRDefault="00CF019E" w:rsidP="00CF019E">
      <w:pPr>
        <w:autoSpaceDE w:val="0"/>
        <w:autoSpaceDN w:val="0"/>
        <w:adjustRightInd w:val="0"/>
        <w:ind w:firstLine="720"/>
        <w:rPr>
          <w:rFonts w:ascii="Courier" w:hAnsi="Courier" w:cs="Courier"/>
          <w:color w:val="0E0E0E"/>
          <w:szCs w:val="20"/>
        </w:rPr>
      </w:pPr>
    </w:p>
    <w:p w14:paraId="6CC3836D" w14:textId="77777777" w:rsidR="00CF019E" w:rsidRDefault="00CF019E" w:rsidP="00CF019E">
      <w:pPr>
        <w:autoSpaceDE w:val="0"/>
        <w:autoSpaceDN w:val="0"/>
        <w:adjustRightInd w:val="0"/>
        <w:rPr>
          <w:color w:val="000000"/>
          <w:sz w:val="22"/>
        </w:rPr>
      </w:pPr>
      <w:r>
        <w:rPr>
          <w:color w:val="000000"/>
          <w:sz w:val="22"/>
        </w:rPr>
        <w:t>Now code like</w:t>
      </w:r>
    </w:p>
    <w:p w14:paraId="2395DC18" w14:textId="77777777" w:rsidR="00CF019E" w:rsidRDefault="00CF019E" w:rsidP="00CF019E">
      <w:pPr>
        <w:autoSpaceDE w:val="0"/>
        <w:autoSpaceDN w:val="0"/>
        <w:adjustRightInd w:val="0"/>
        <w:ind w:firstLine="720"/>
        <w:rPr>
          <w:rFonts w:ascii="Courier" w:hAnsi="Courier" w:cs="Courier"/>
          <w:color w:val="0E0E0E"/>
          <w:szCs w:val="20"/>
        </w:rPr>
      </w:pPr>
    </w:p>
    <w:p w14:paraId="472942FC" w14:textId="77777777" w:rsidR="00CF019E" w:rsidRDefault="00CF019E" w:rsidP="00CF019E">
      <w:pPr>
        <w:autoSpaceDE w:val="0"/>
        <w:autoSpaceDN w:val="0"/>
        <w:adjustRightInd w:val="0"/>
        <w:rPr>
          <w:rFonts w:ascii="Courier" w:hAnsi="Courier" w:cs="Courier"/>
          <w:color w:val="0E0E0E"/>
          <w:szCs w:val="20"/>
        </w:rPr>
      </w:pPr>
      <w:r>
        <w:rPr>
          <w:color w:val="000000"/>
          <w:sz w:val="22"/>
        </w:rPr>
        <w:tab/>
      </w:r>
      <w:proofErr w:type="spellStart"/>
      <w:proofErr w:type="gramStart"/>
      <w:r>
        <w:rPr>
          <w:rFonts w:ascii="Courier" w:hAnsi="Courier" w:cs="Courier"/>
          <w:color w:val="0E0E0E"/>
          <w:szCs w:val="20"/>
        </w:rPr>
        <w:t>elapsedTime</w:t>
      </w:r>
      <w:proofErr w:type="spellEnd"/>
      <w:proofErr w:type="gramEnd"/>
      <w:r>
        <w:rPr>
          <w:rFonts w:ascii="Courier" w:hAnsi="Courier" w:cs="Courier"/>
          <w:color w:val="0E0E0E"/>
          <w:szCs w:val="20"/>
        </w:rPr>
        <w:t xml:space="preserve"> = </w:t>
      </w:r>
      <w:proofErr w:type="spellStart"/>
      <w:r>
        <w:rPr>
          <w:rFonts w:ascii="Courier" w:hAnsi="Courier" w:cs="Courier"/>
          <w:color w:val="0E0E0E"/>
          <w:szCs w:val="20"/>
        </w:rPr>
        <w:t>numDays</w:t>
      </w:r>
      <w:proofErr w:type="spellEnd"/>
      <w:r>
        <w:rPr>
          <w:rFonts w:ascii="Courier" w:hAnsi="Courier" w:cs="Courier"/>
          <w:color w:val="0E0E0E"/>
          <w:szCs w:val="20"/>
        </w:rPr>
        <w:t xml:space="preserve"> / DAYS_IN_WEEK;</w:t>
      </w:r>
    </w:p>
    <w:p w14:paraId="14FB9537" w14:textId="77777777" w:rsidR="00CF019E" w:rsidRDefault="00CF019E" w:rsidP="00CF019E">
      <w:pPr>
        <w:autoSpaceDE w:val="0"/>
        <w:autoSpaceDN w:val="0"/>
        <w:adjustRightInd w:val="0"/>
        <w:ind w:firstLine="720"/>
        <w:rPr>
          <w:rFonts w:ascii="Courier" w:hAnsi="Courier" w:cs="Courier"/>
          <w:color w:val="0E0E0E"/>
          <w:szCs w:val="20"/>
        </w:rPr>
      </w:pPr>
      <w:proofErr w:type="gramStart"/>
      <w:r>
        <w:rPr>
          <w:rFonts w:ascii="Courier" w:hAnsi="Courier" w:cs="Courier"/>
          <w:color w:val="0E0E0E"/>
          <w:szCs w:val="20"/>
        </w:rPr>
        <w:t>payment</w:t>
      </w:r>
      <w:proofErr w:type="gramEnd"/>
      <w:r>
        <w:rPr>
          <w:rFonts w:ascii="Courier" w:hAnsi="Courier" w:cs="Courier"/>
          <w:color w:val="0E0E0E"/>
          <w:szCs w:val="20"/>
        </w:rPr>
        <w:t xml:space="preserve"> = principal * INTEREST_RATE;</w:t>
      </w:r>
    </w:p>
    <w:p w14:paraId="12982664" w14:textId="77777777" w:rsidR="00CF019E" w:rsidRDefault="00CF019E" w:rsidP="00CF019E">
      <w:pPr>
        <w:autoSpaceDE w:val="0"/>
        <w:autoSpaceDN w:val="0"/>
        <w:adjustRightInd w:val="0"/>
        <w:ind w:firstLine="720"/>
        <w:rPr>
          <w:rFonts w:ascii="Courier" w:hAnsi="Courier" w:cs="Courier"/>
          <w:color w:val="0E0E0E"/>
          <w:szCs w:val="20"/>
        </w:rPr>
      </w:pPr>
    </w:p>
    <w:p w14:paraId="720581C6" w14:textId="77777777" w:rsidR="00CF019E" w:rsidRDefault="00CF019E" w:rsidP="00CF019E">
      <w:pPr>
        <w:autoSpaceDE w:val="0"/>
        <w:autoSpaceDN w:val="0"/>
        <w:adjustRightInd w:val="0"/>
        <w:rPr>
          <w:color w:val="000000"/>
          <w:sz w:val="22"/>
        </w:rPr>
      </w:pPr>
      <w:proofErr w:type="gramStart"/>
      <w:r>
        <w:rPr>
          <w:color w:val="000000"/>
          <w:sz w:val="22"/>
        </w:rPr>
        <w:t>makes</w:t>
      </w:r>
      <w:proofErr w:type="gramEnd"/>
      <w:r>
        <w:rPr>
          <w:color w:val="000000"/>
          <w:sz w:val="22"/>
        </w:rPr>
        <w:t xml:space="preserve"> a lot more sense and is easier to read.</w:t>
      </w:r>
    </w:p>
    <w:p w14:paraId="585072A7" w14:textId="77777777" w:rsidR="00476893" w:rsidRDefault="00476893" w:rsidP="00476893">
      <w:pPr>
        <w:autoSpaceDE w:val="0"/>
        <w:autoSpaceDN w:val="0"/>
        <w:adjustRightInd w:val="0"/>
        <w:rPr>
          <w:color w:val="000000"/>
          <w:sz w:val="22"/>
        </w:rPr>
      </w:pPr>
    </w:p>
    <w:p w14:paraId="214B55E6" w14:textId="77777777" w:rsidR="00476893" w:rsidRDefault="00476893" w:rsidP="00476893">
      <w:pPr>
        <w:autoSpaceDE w:val="0"/>
        <w:autoSpaceDN w:val="0"/>
        <w:adjustRightInd w:val="0"/>
        <w:rPr>
          <w:color w:val="000000"/>
          <w:sz w:val="22"/>
        </w:rPr>
      </w:pPr>
      <w:r>
        <w:rPr>
          <w:color w:val="000000"/>
          <w:sz w:val="22"/>
        </w:rPr>
        <w:t xml:space="preserve">Further, if the interest rate changes from 7% to 8%, you can make the change in exactly one place. (If you think you can change all </w:t>
      </w:r>
      <w:r w:rsidR="00CF019E">
        <w:rPr>
          <w:color w:val="000000"/>
          <w:sz w:val="22"/>
        </w:rPr>
        <w:t xml:space="preserve">of </w:t>
      </w:r>
      <w:r>
        <w:rPr>
          <w:color w:val="000000"/>
          <w:sz w:val="22"/>
        </w:rPr>
        <w:t>the 7s using your favourite editor to do a global find and replace, you may be a bit surprised to find that the number of days in the week is now also 8, and the building has mysteriously grown another floor.)</w:t>
      </w:r>
    </w:p>
    <w:p w14:paraId="622B1B3D" w14:textId="77777777" w:rsidR="000907A7" w:rsidRDefault="000907A7" w:rsidP="00476893">
      <w:pPr>
        <w:autoSpaceDE w:val="0"/>
        <w:autoSpaceDN w:val="0"/>
        <w:adjustRightInd w:val="0"/>
        <w:rPr>
          <w:color w:val="000000"/>
          <w:sz w:val="22"/>
        </w:rPr>
      </w:pPr>
    </w:p>
    <w:p w14:paraId="2AC0E654" w14:textId="77777777" w:rsidR="003A7403" w:rsidRDefault="003A7403" w:rsidP="00476893">
      <w:pPr>
        <w:autoSpaceDE w:val="0"/>
        <w:autoSpaceDN w:val="0"/>
        <w:adjustRightInd w:val="0"/>
        <w:rPr>
          <w:color w:val="000000"/>
          <w:sz w:val="22"/>
        </w:rPr>
      </w:pPr>
      <w:r>
        <w:rPr>
          <w:color w:val="000000"/>
          <w:sz w:val="22"/>
        </w:rPr>
        <w:t>Keep a look out for constants already defined in libraries.  Use these whenever you can.  For example:</w:t>
      </w:r>
    </w:p>
    <w:p w14:paraId="4550DEF6" w14:textId="77777777" w:rsidR="00476893" w:rsidRDefault="00476893" w:rsidP="00476893">
      <w:pPr>
        <w:autoSpaceDE w:val="0"/>
        <w:autoSpaceDN w:val="0"/>
        <w:adjustRightInd w:val="0"/>
        <w:ind w:firstLine="720"/>
        <w:rPr>
          <w:rFonts w:ascii="Courier" w:hAnsi="Courier" w:cs="Courier"/>
          <w:color w:val="0E0E0E"/>
          <w:szCs w:val="20"/>
        </w:rPr>
      </w:pPr>
      <w:proofErr w:type="spellStart"/>
      <w:r>
        <w:rPr>
          <w:rFonts w:ascii="Courier" w:hAnsi="Courier" w:cs="Courier"/>
          <w:color w:val="0E0E0E"/>
          <w:szCs w:val="20"/>
        </w:rPr>
        <w:t>Math.PI</w:t>
      </w:r>
      <w:proofErr w:type="spellEnd"/>
    </w:p>
    <w:p w14:paraId="4A8650EB" w14:textId="77777777" w:rsidR="00476893" w:rsidRDefault="00476893" w:rsidP="00476893">
      <w:pPr>
        <w:autoSpaceDE w:val="0"/>
        <w:autoSpaceDN w:val="0"/>
        <w:adjustRightInd w:val="0"/>
        <w:ind w:firstLine="720"/>
        <w:rPr>
          <w:rFonts w:ascii="Courier" w:hAnsi="Courier" w:cs="Courier"/>
          <w:color w:val="0E0E0E"/>
          <w:szCs w:val="20"/>
        </w:rPr>
      </w:pPr>
      <w:proofErr w:type="spellStart"/>
      <w:r>
        <w:rPr>
          <w:rFonts w:ascii="Courier" w:hAnsi="Courier" w:cs="Courier"/>
          <w:color w:val="0E0E0E"/>
          <w:szCs w:val="20"/>
        </w:rPr>
        <w:t>int.MaxValue</w:t>
      </w:r>
      <w:proofErr w:type="spellEnd"/>
    </w:p>
    <w:p w14:paraId="1DDB2123" w14:textId="77777777" w:rsidR="0013631C" w:rsidRPr="00DF5ECF" w:rsidRDefault="0013631C" w:rsidP="009001EC">
      <w:pPr>
        <w:pStyle w:val="1"/>
      </w:pPr>
      <w:bookmarkStart w:id="8" w:name="_Toc171321789"/>
      <w:r>
        <w:t>Files</w:t>
      </w:r>
      <w:bookmarkEnd w:id="8"/>
    </w:p>
    <w:p w14:paraId="7A93066A" w14:textId="77777777" w:rsidR="00CF019E" w:rsidRDefault="00DF5ECF" w:rsidP="0013631C">
      <w:pPr>
        <w:autoSpaceDE w:val="0"/>
        <w:autoSpaceDN w:val="0"/>
        <w:adjustRightInd w:val="0"/>
        <w:rPr>
          <w:color w:val="0E0E0E"/>
          <w:sz w:val="22"/>
        </w:rPr>
      </w:pPr>
      <w:r>
        <w:rPr>
          <w:color w:val="0E0E0E"/>
          <w:sz w:val="22"/>
        </w:rPr>
        <w:t xml:space="preserve">Each class in your C# program should be in a separate file.  The file name should mirror the class name eg. </w:t>
      </w:r>
      <w:proofErr w:type="gramStart"/>
      <w:r>
        <w:rPr>
          <w:color w:val="0E0E0E"/>
          <w:sz w:val="22"/>
        </w:rPr>
        <w:t>the</w:t>
      </w:r>
      <w:proofErr w:type="gramEnd"/>
      <w:r>
        <w:rPr>
          <w:color w:val="0E0E0E"/>
          <w:sz w:val="22"/>
        </w:rPr>
        <w:t xml:space="preserve"> class Hello would appear in the file </w:t>
      </w:r>
      <w:proofErr w:type="spellStart"/>
      <w:r>
        <w:rPr>
          <w:color w:val="0E0E0E"/>
          <w:sz w:val="22"/>
        </w:rPr>
        <w:t>Hello.cs</w:t>
      </w:r>
      <w:proofErr w:type="spellEnd"/>
      <w:r>
        <w:rPr>
          <w:color w:val="0E0E0E"/>
          <w:sz w:val="22"/>
        </w:rPr>
        <w:t xml:space="preserve">.  The exception to the one class per file rule is in the case of </w:t>
      </w:r>
      <w:proofErr w:type="spellStart"/>
      <w:r>
        <w:rPr>
          <w:color w:val="0E0E0E"/>
          <w:sz w:val="22"/>
        </w:rPr>
        <w:t>enums</w:t>
      </w:r>
      <w:proofErr w:type="spellEnd"/>
      <w:r>
        <w:rPr>
          <w:color w:val="0E0E0E"/>
          <w:sz w:val="22"/>
        </w:rPr>
        <w:t xml:space="preserve"> or exceptions.  An </w:t>
      </w:r>
      <w:proofErr w:type="spellStart"/>
      <w:r>
        <w:rPr>
          <w:color w:val="0E0E0E"/>
          <w:sz w:val="22"/>
        </w:rPr>
        <w:t>enum</w:t>
      </w:r>
      <w:proofErr w:type="spellEnd"/>
      <w:r>
        <w:rPr>
          <w:color w:val="0E0E0E"/>
          <w:sz w:val="22"/>
        </w:rPr>
        <w:t xml:space="preserve"> type should appear in the file with th</w:t>
      </w:r>
      <w:r w:rsidR="00CF019E">
        <w:rPr>
          <w:color w:val="0E0E0E"/>
          <w:sz w:val="22"/>
        </w:rPr>
        <w:t>e class which uses it.  If several classes use</w:t>
      </w:r>
      <w:r>
        <w:rPr>
          <w:color w:val="0E0E0E"/>
          <w:sz w:val="22"/>
        </w:rPr>
        <w:t xml:space="preserve"> the </w:t>
      </w:r>
      <w:proofErr w:type="spellStart"/>
      <w:r>
        <w:rPr>
          <w:color w:val="0E0E0E"/>
          <w:sz w:val="22"/>
        </w:rPr>
        <w:t>enum</w:t>
      </w:r>
      <w:proofErr w:type="spellEnd"/>
      <w:r>
        <w:rPr>
          <w:color w:val="0E0E0E"/>
          <w:sz w:val="22"/>
        </w:rPr>
        <w:t xml:space="preserve">, put it in the file of the one that it is most logically related to.  </w:t>
      </w:r>
      <w:proofErr w:type="gramStart"/>
      <w:r>
        <w:rPr>
          <w:color w:val="0E0E0E"/>
          <w:sz w:val="22"/>
        </w:rPr>
        <w:t>The same for exception classes.</w:t>
      </w:r>
      <w:proofErr w:type="gramEnd"/>
      <w:r>
        <w:rPr>
          <w:color w:val="0E0E0E"/>
          <w:sz w:val="22"/>
        </w:rPr>
        <w:t xml:space="preserve">  An exception class, if it is small, could appear in the same file as a class which throws that type of exception.  If the exception has a number of methods associated with it, then it could go into a file by itself.</w:t>
      </w:r>
    </w:p>
    <w:p w14:paraId="756A1461" w14:textId="77777777" w:rsidR="0013631C" w:rsidRDefault="0013631C" w:rsidP="009001EC">
      <w:pPr>
        <w:pStyle w:val="1"/>
      </w:pPr>
      <w:bookmarkStart w:id="9" w:name="_Toc171321790"/>
      <w:r>
        <w:lastRenderedPageBreak/>
        <w:t>Comments</w:t>
      </w:r>
      <w:bookmarkEnd w:id="9"/>
    </w:p>
    <w:p w14:paraId="019CC175" w14:textId="77777777" w:rsidR="00A35AC1" w:rsidRDefault="0035765A" w:rsidP="0013631C">
      <w:pPr>
        <w:autoSpaceDE w:val="0"/>
        <w:autoSpaceDN w:val="0"/>
        <w:adjustRightInd w:val="0"/>
        <w:rPr>
          <w:bCs/>
          <w:color w:val="000000"/>
          <w:sz w:val="22"/>
        </w:rPr>
      </w:pPr>
      <w:r>
        <w:rPr>
          <w:bCs/>
          <w:color w:val="000000"/>
          <w:sz w:val="22"/>
        </w:rPr>
        <w:t>All of your C# code should</w:t>
      </w:r>
      <w:r w:rsidR="00F96865">
        <w:rPr>
          <w:bCs/>
          <w:color w:val="000000"/>
          <w:sz w:val="22"/>
        </w:rPr>
        <w:t xml:space="preserve"> be well commented</w:t>
      </w:r>
      <w:r w:rsidR="00A35AC1">
        <w:rPr>
          <w:bCs/>
          <w:color w:val="000000"/>
          <w:sz w:val="22"/>
        </w:rPr>
        <w:t>.  This means:</w:t>
      </w:r>
    </w:p>
    <w:p w14:paraId="75B64E7D" w14:textId="77777777" w:rsidR="0013631C" w:rsidRDefault="00A35AC1" w:rsidP="00A35AC1">
      <w:pPr>
        <w:numPr>
          <w:ilvl w:val="0"/>
          <w:numId w:val="28"/>
        </w:numPr>
        <w:autoSpaceDE w:val="0"/>
        <w:autoSpaceDN w:val="0"/>
        <w:adjustRightInd w:val="0"/>
        <w:rPr>
          <w:bCs/>
          <w:color w:val="000000"/>
          <w:sz w:val="22"/>
        </w:rPr>
      </w:pPr>
      <w:r>
        <w:rPr>
          <w:bCs/>
          <w:color w:val="000000"/>
          <w:sz w:val="22"/>
        </w:rPr>
        <w:t>a</w:t>
      </w:r>
      <w:r w:rsidR="0035765A">
        <w:rPr>
          <w:bCs/>
          <w:color w:val="000000"/>
          <w:sz w:val="22"/>
        </w:rPr>
        <w:t xml:space="preserve"> header</w:t>
      </w:r>
      <w:r w:rsidR="0013631C">
        <w:rPr>
          <w:bCs/>
          <w:color w:val="000000"/>
          <w:sz w:val="22"/>
        </w:rPr>
        <w:t xml:space="preserve"> comment at the beginning of a class</w:t>
      </w:r>
    </w:p>
    <w:p w14:paraId="6DEDF8F6" w14:textId="77777777" w:rsidR="00A35AC1" w:rsidRDefault="00A35AC1" w:rsidP="00A35AC1">
      <w:pPr>
        <w:numPr>
          <w:ilvl w:val="0"/>
          <w:numId w:val="28"/>
        </w:numPr>
        <w:autoSpaceDE w:val="0"/>
        <w:autoSpaceDN w:val="0"/>
        <w:adjustRightInd w:val="0"/>
        <w:rPr>
          <w:bCs/>
          <w:color w:val="000000"/>
          <w:sz w:val="22"/>
        </w:rPr>
      </w:pPr>
      <w:r>
        <w:rPr>
          <w:bCs/>
          <w:color w:val="000000"/>
          <w:sz w:val="22"/>
        </w:rPr>
        <w:t xml:space="preserve">a </w:t>
      </w:r>
      <w:r w:rsidR="0013631C">
        <w:rPr>
          <w:bCs/>
          <w:color w:val="000000"/>
          <w:sz w:val="22"/>
        </w:rPr>
        <w:t>comment before every method</w:t>
      </w:r>
    </w:p>
    <w:p w14:paraId="5D74DBCB" w14:textId="77777777" w:rsidR="00A35AC1" w:rsidRDefault="00A35AC1" w:rsidP="00A35AC1">
      <w:pPr>
        <w:numPr>
          <w:ilvl w:val="0"/>
          <w:numId w:val="28"/>
        </w:numPr>
        <w:autoSpaceDE w:val="0"/>
        <w:autoSpaceDN w:val="0"/>
        <w:adjustRightInd w:val="0"/>
        <w:rPr>
          <w:bCs/>
          <w:color w:val="000000"/>
          <w:sz w:val="22"/>
        </w:rPr>
      </w:pPr>
      <w:proofErr w:type="gramStart"/>
      <w:r>
        <w:rPr>
          <w:bCs/>
          <w:color w:val="000000"/>
          <w:sz w:val="22"/>
        </w:rPr>
        <w:t>in</w:t>
      </w:r>
      <w:proofErr w:type="gramEnd"/>
      <w:r>
        <w:rPr>
          <w:bCs/>
          <w:color w:val="000000"/>
          <w:sz w:val="22"/>
        </w:rPr>
        <w:t>-line comments to explain complex code.</w:t>
      </w:r>
    </w:p>
    <w:p w14:paraId="6720E046" w14:textId="77777777" w:rsidR="00A35AC1" w:rsidRDefault="00A35AC1" w:rsidP="00A35AC1">
      <w:pPr>
        <w:autoSpaceDE w:val="0"/>
        <w:autoSpaceDN w:val="0"/>
        <w:adjustRightInd w:val="0"/>
        <w:rPr>
          <w:bCs/>
          <w:color w:val="000000"/>
          <w:sz w:val="22"/>
        </w:rPr>
      </w:pPr>
    </w:p>
    <w:p w14:paraId="7348BBFD" w14:textId="77777777" w:rsidR="00A35AC1" w:rsidRDefault="00A35AC1" w:rsidP="00A35AC1">
      <w:pPr>
        <w:autoSpaceDE w:val="0"/>
        <w:autoSpaceDN w:val="0"/>
        <w:adjustRightInd w:val="0"/>
        <w:rPr>
          <w:bCs/>
          <w:color w:val="000000"/>
          <w:sz w:val="22"/>
        </w:rPr>
      </w:pPr>
      <w:r>
        <w:rPr>
          <w:bCs/>
          <w:color w:val="000000"/>
          <w:sz w:val="22"/>
        </w:rPr>
        <w:t>The cla</w:t>
      </w:r>
      <w:r w:rsidR="00F96865">
        <w:rPr>
          <w:bCs/>
          <w:color w:val="000000"/>
          <w:sz w:val="22"/>
        </w:rPr>
        <w:t>ss header comment should give details about</w:t>
      </w:r>
      <w:r>
        <w:rPr>
          <w:bCs/>
          <w:color w:val="000000"/>
          <w:sz w:val="22"/>
        </w:rPr>
        <w:t xml:space="preserve"> what the class is, who wrote it and the date.  For example:</w:t>
      </w:r>
    </w:p>
    <w:p w14:paraId="4860BB97" w14:textId="77777777" w:rsidR="00A35AC1" w:rsidRDefault="00A35AC1" w:rsidP="00A35AC1">
      <w:pPr>
        <w:autoSpaceDE w:val="0"/>
        <w:autoSpaceDN w:val="0"/>
        <w:adjustRightInd w:val="0"/>
        <w:rPr>
          <w:bCs/>
          <w:color w:val="000000"/>
          <w:sz w:val="22"/>
        </w:rPr>
      </w:pPr>
    </w:p>
    <w:p w14:paraId="4209723D"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w:t>
      </w:r>
    </w:p>
    <w:p w14:paraId="7F705497"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 xml:space="preserve"> * FullTimeEmployee extends abstract Employee class.</w:t>
      </w:r>
    </w:p>
    <w:p w14:paraId="136A1B2C"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 xml:space="preserve"> * Represents an employee who has a full time position.</w:t>
      </w:r>
    </w:p>
    <w:p w14:paraId="68A11344"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 xml:space="preserve"> * The PayRate that is stored for this employee is a</w:t>
      </w:r>
    </w:p>
    <w:p w14:paraId="066CFEF5"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 xml:space="preserve"> * yearly salary.</w:t>
      </w:r>
    </w:p>
    <w:p w14:paraId="1E7DBC05"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 xml:space="preserve"> * </w:t>
      </w:r>
    </w:p>
    <w:p w14:paraId="58A2DC70"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 xml:space="preserve"> * Author:  Diane Corney</w:t>
      </w:r>
    </w:p>
    <w:p w14:paraId="7AEF9F9B"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 xml:space="preserve"> * Date:    August, 2005</w:t>
      </w:r>
    </w:p>
    <w:p w14:paraId="55CB053A"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color w:val="008000"/>
          <w:szCs w:val="20"/>
          <w:lang w:eastAsia="en-AU"/>
        </w:rPr>
        <w:t xml:space="preserve"> */</w:t>
      </w:r>
    </w:p>
    <w:p w14:paraId="68946F17"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color w:val="008000"/>
          <w:szCs w:val="20"/>
          <w:lang w:eastAsia="en-AU"/>
        </w:rPr>
      </w:pPr>
    </w:p>
    <w:p w14:paraId="2176AA36"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szCs w:val="20"/>
          <w:lang w:eastAsia="en-AU"/>
        </w:rPr>
      </w:pPr>
      <w:r>
        <w:rPr>
          <w:rFonts w:ascii="Courier New" w:hAnsi="Courier New" w:cs="Courier New"/>
          <w:noProof/>
          <w:color w:val="800080"/>
          <w:szCs w:val="20"/>
          <w:lang w:eastAsia="en-AU"/>
        </w:rPr>
        <w:t>using</w:t>
      </w:r>
      <w:r>
        <w:rPr>
          <w:rFonts w:ascii="Courier New" w:hAnsi="Courier New" w:cs="Courier New"/>
          <w:noProof/>
          <w:szCs w:val="20"/>
          <w:lang w:eastAsia="en-AU"/>
        </w:rPr>
        <w:t xml:space="preserve"> System;</w:t>
      </w:r>
    </w:p>
    <w:p w14:paraId="606C9FD3"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szCs w:val="20"/>
          <w:lang w:eastAsia="en-AU"/>
        </w:rPr>
      </w:pPr>
    </w:p>
    <w:p w14:paraId="423C430F"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szCs w:val="20"/>
          <w:lang w:eastAsia="en-AU"/>
        </w:rPr>
      </w:pPr>
      <w:r>
        <w:rPr>
          <w:rFonts w:ascii="Courier New" w:hAnsi="Courier New" w:cs="Courier New"/>
          <w:noProof/>
          <w:color w:val="800080"/>
          <w:szCs w:val="20"/>
          <w:lang w:eastAsia="en-AU"/>
        </w:rPr>
        <w:t>namespace</w:t>
      </w:r>
      <w:r>
        <w:rPr>
          <w:rFonts w:ascii="Courier New" w:hAnsi="Courier New" w:cs="Courier New"/>
          <w:noProof/>
          <w:szCs w:val="20"/>
          <w:lang w:eastAsia="en-AU"/>
        </w:rPr>
        <w:t xml:space="preserve"> PayrollSystem {</w:t>
      </w:r>
    </w:p>
    <w:p w14:paraId="1CE57563"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szCs w:val="20"/>
          <w:lang w:eastAsia="en-AU"/>
        </w:rPr>
      </w:pPr>
    </w:p>
    <w:p w14:paraId="29D50FC3" w14:textId="77777777" w:rsidR="00A35AC1" w:rsidRDefault="00A35AC1" w:rsidP="00A35AC1">
      <w:pPr>
        <w:widowControl/>
        <w:suppressAutoHyphens w:val="0"/>
        <w:autoSpaceDE w:val="0"/>
        <w:autoSpaceDN w:val="0"/>
        <w:adjustRightInd w:val="0"/>
        <w:spacing w:line="240" w:lineRule="auto"/>
        <w:rPr>
          <w:rFonts w:ascii="Courier New" w:hAnsi="Courier New" w:cs="Courier New"/>
          <w:noProof/>
          <w:szCs w:val="20"/>
          <w:lang w:eastAsia="en-AU"/>
        </w:rPr>
      </w:pPr>
      <w:r>
        <w:rPr>
          <w:rFonts w:ascii="Courier New" w:hAnsi="Courier New" w:cs="Courier New"/>
          <w:noProof/>
          <w:szCs w:val="20"/>
          <w:lang w:eastAsia="en-AU"/>
        </w:rPr>
        <w:t xml:space="preserve">    </w:t>
      </w:r>
      <w:r>
        <w:rPr>
          <w:rFonts w:ascii="Courier New" w:hAnsi="Courier New" w:cs="Courier New"/>
          <w:noProof/>
          <w:color w:val="800080"/>
          <w:szCs w:val="20"/>
          <w:lang w:eastAsia="en-AU"/>
        </w:rPr>
        <w:t>public</w:t>
      </w:r>
      <w:r>
        <w:rPr>
          <w:rFonts w:ascii="Courier New" w:hAnsi="Courier New" w:cs="Courier New"/>
          <w:noProof/>
          <w:szCs w:val="20"/>
          <w:lang w:eastAsia="en-AU"/>
        </w:rPr>
        <w:t xml:space="preserve"> </w:t>
      </w:r>
      <w:r>
        <w:rPr>
          <w:rFonts w:ascii="Courier New" w:hAnsi="Courier New" w:cs="Courier New"/>
          <w:noProof/>
          <w:color w:val="800080"/>
          <w:szCs w:val="20"/>
          <w:lang w:eastAsia="en-AU"/>
        </w:rPr>
        <w:t>class</w:t>
      </w:r>
      <w:r>
        <w:rPr>
          <w:rFonts w:ascii="Courier New" w:hAnsi="Courier New" w:cs="Courier New"/>
          <w:noProof/>
          <w:szCs w:val="20"/>
          <w:lang w:eastAsia="en-AU"/>
        </w:rPr>
        <w:t xml:space="preserve"> FullTimeEmployee : Employee {...</w:t>
      </w:r>
    </w:p>
    <w:p w14:paraId="6DCA798A" w14:textId="77777777" w:rsidR="00A35AC1" w:rsidRDefault="00A35AC1" w:rsidP="00A35AC1">
      <w:pPr>
        <w:autoSpaceDE w:val="0"/>
        <w:autoSpaceDN w:val="0"/>
        <w:adjustRightInd w:val="0"/>
        <w:rPr>
          <w:bCs/>
          <w:color w:val="000000"/>
          <w:sz w:val="22"/>
        </w:rPr>
      </w:pPr>
    </w:p>
    <w:p w14:paraId="0BA58AD6" w14:textId="77777777" w:rsidR="00A35AC1" w:rsidRDefault="00A35AC1" w:rsidP="00A35AC1">
      <w:pPr>
        <w:autoSpaceDE w:val="0"/>
        <w:autoSpaceDN w:val="0"/>
        <w:adjustRightInd w:val="0"/>
        <w:rPr>
          <w:bCs/>
          <w:color w:val="000000"/>
          <w:sz w:val="22"/>
        </w:rPr>
      </w:pPr>
      <w:r>
        <w:rPr>
          <w:bCs/>
          <w:color w:val="000000"/>
          <w:sz w:val="22"/>
        </w:rPr>
        <w:t xml:space="preserve">The comment for a method should </w:t>
      </w:r>
      <w:r w:rsidR="0013631C">
        <w:rPr>
          <w:bCs/>
          <w:color w:val="000000"/>
          <w:sz w:val="22"/>
        </w:rPr>
        <w:t xml:space="preserve">explain </w:t>
      </w:r>
    </w:p>
    <w:p w14:paraId="68CBF634" w14:textId="77777777" w:rsidR="00A35AC1" w:rsidRDefault="0013631C" w:rsidP="00A35AC1">
      <w:pPr>
        <w:numPr>
          <w:ilvl w:val="0"/>
          <w:numId w:val="29"/>
        </w:numPr>
        <w:autoSpaceDE w:val="0"/>
        <w:autoSpaceDN w:val="0"/>
        <w:adjustRightInd w:val="0"/>
        <w:rPr>
          <w:bCs/>
          <w:color w:val="000000"/>
          <w:sz w:val="22"/>
        </w:rPr>
      </w:pPr>
      <w:r>
        <w:rPr>
          <w:bCs/>
          <w:color w:val="000000"/>
          <w:sz w:val="22"/>
        </w:rPr>
        <w:t xml:space="preserve">what the method does, </w:t>
      </w:r>
    </w:p>
    <w:p w14:paraId="73B10726" w14:textId="77777777" w:rsidR="00A35AC1" w:rsidRDefault="0013631C" w:rsidP="00A35AC1">
      <w:pPr>
        <w:numPr>
          <w:ilvl w:val="0"/>
          <w:numId w:val="29"/>
        </w:numPr>
        <w:autoSpaceDE w:val="0"/>
        <w:autoSpaceDN w:val="0"/>
        <w:adjustRightInd w:val="0"/>
        <w:rPr>
          <w:bCs/>
          <w:color w:val="000000"/>
          <w:sz w:val="22"/>
        </w:rPr>
      </w:pPr>
      <w:r>
        <w:rPr>
          <w:bCs/>
          <w:color w:val="000000"/>
          <w:sz w:val="22"/>
        </w:rPr>
        <w:t>what the parameters are</w:t>
      </w:r>
      <w:r w:rsidR="00A35AC1">
        <w:rPr>
          <w:bCs/>
          <w:color w:val="000000"/>
          <w:sz w:val="22"/>
        </w:rPr>
        <w:t xml:space="preserve"> - n</w:t>
      </w:r>
      <w:r>
        <w:rPr>
          <w:bCs/>
          <w:color w:val="000000"/>
          <w:sz w:val="22"/>
        </w:rPr>
        <w:t>ot the parameter types, we can see that from the declaration</w:t>
      </w:r>
      <w:r w:rsidR="00A35AC1">
        <w:rPr>
          <w:bCs/>
          <w:color w:val="000000"/>
          <w:sz w:val="22"/>
        </w:rPr>
        <w:t xml:space="preserve">, </w:t>
      </w:r>
      <w:r>
        <w:rPr>
          <w:bCs/>
          <w:color w:val="000000"/>
          <w:sz w:val="22"/>
        </w:rPr>
        <w:t>but what they ar</w:t>
      </w:r>
      <w:r w:rsidR="00A35AC1">
        <w:rPr>
          <w:bCs/>
          <w:color w:val="000000"/>
          <w:sz w:val="22"/>
        </w:rPr>
        <w:t>e used for, or what they mean</w:t>
      </w:r>
    </w:p>
    <w:p w14:paraId="696C29F9" w14:textId="77777777" w:rsidR="00A35AC1" w:rsidRDefault="0013631C" w:rsidP="00A35AC1">
      <w:pPr>
        <w:numPr>
          <w:ilvl w:val="0"/>
          <w:numId w:val="29"/>
        </w:numPr>
        <w:autoSpaceDE w:val="0"/>
        <w:autoSpaceDN w:val="0"/>
        <w:adjustRightInd w:val="0"/>
        <w:rPr>
          <w:bCs/>
          <w:color w:val="000000"/>
          <w:sz w:val="22"/>
        </w:rPr>
      </w:pPr>
      <w:r>
        <w:rPr>
          <w:bCs/>
          <w:color w:val="000000"/>
          <w:sz w:val="22"/>
        </w:rPr>
        <w:t>any return value</w:t>
      </w:r>
    </w:p>
    <w:p w14:paraId="75932852" w14:textId="77777777" w:rsidR="0013631C" w:rsidRDefault="00A35AC1" w:rsidP="00A35AC1">
      <w:pPr>
        <w:numPr>
          <w:ilvl w:val="0"/>
          <w:numId w:val="29"/>
        </w:numPr>
        <w:autoSpaceDE w:val="0"/>
        <w:autoSpaceDN w:val="0"/>
        <w:adjustRightInd w:val="0"/>
        <w:rPr>
          <w:bCs/>
          <w:color w:val="000000"/>
          <w:sz w:val="22"/>
        </w:rPr>
      </w:pPr>
      <w:r>
        <w:rPr>
          <w:bCs/>
          <w:color w:val="000000"/>
          <w:sz w:val="22"/>
        </w:rPr>
        <w:t>p</w:t>
      </w:r>
      <w:r w:rsidR="0013631C">
        <w:rPr>
          <w:bCs/>
          <w:color w:val="000000"/>
          <w:sz w:val="22"/>
        </w:rPr>
        <w:t>re and post conditions</w:t>
      </w:r>
    </w:p>
    <w:p w14:paraId="297EBD17" w14:textId="77777777" w:rsidR="001339BD" w:rsidRDefault="001339BD" w:rsidP="0013631C">
      <w:pPr>
        <w:autoSpaceDE w:val="0"/>
        <w:autoSpaceDN w:val="0"/>
        <w:adjustRightInd w:val="0"/>
        <w:rPr>
          <w:color w:val="0E0E0E"/>
          <w:sz w:val="22"/>
        </w:rPr>
      </w:pPr>
    </w:p>
    <w:p w14:paraId="7E28D306" w14:textId="77777777" w:rsidR="00BA553E" w:rsidRDefault="00BA553E" w:rsidP="0013631C">
      <w:pPr>
        <w:autoSpaceDE w:val="0"/>
        <w:autoSpaceDN w:val="0"/>
        <w:adjustRightInd w:val="0"/>
        <w:rPr>
          <w:color w:val="0E0E0E"/>
          <w:sz w:val="22"/>
        </w:rPr>
      </w:pPr>
      <w:r>
        <w:rPr>
          <w:color w:val="0E0E0E"/>
          <w:sz w:val="22"/>
        </w:rPr>
        <w:t xml:space="preserve">Method comments can be block comments, line comments or XML comments.  Using XML comments can be easier if you </w:t>
      </w:r>
      <w:r w:rsidR="00F96865">
        <w:rPr>
          <w:color w:val="0E0E0E"/>
          <w:sz w:val="22"/>
        </w:rPr>
        <w:t>are using Visual Studio, as typing</w:t>
      </w:r>
      <w:r>
        <w:rPr>
          <w:color w:val="0E0E0E"/>
          <w:sz w:val="22"/>
        </w:rPr>
        <w:t xml:space="preserve"> three slashes /// on </w:t>
      </w:r>
      <w:r w:rsidR="00F96865">
        <w:rPr>
          <w:color w:val="0E0E0E"/>
          <w:sz w:val="22"/>
        </w:rPr>
        <w:t>the line before the method will</w:t>
      </w:r>
    </w:p>
    <w:p w14:paraId="7F348BCE" w14:textId="77777777" w:rsidR="00BA553E" w:rsidRDefault="00BA553E" w:rsidP="0013631C">
      <w:pPr>
        <w:autoSpaceDE w:val="0"/>
        <w:autoSpaceDN w:val="0"/>
        <w:adjustRightInd w:val="0"/>
        <w:rPr>
          <w:color w:val="0E0E0E"/>
          <w:sz w:val="22"/>
        </w:rPr>
      </w:pPr>
      <w:proofErr w:type="gramStart"/>
      <w:r>
        <w:rPr>
          <w:color w:val="0E0E0E"/>
          <w:sz w:val="22"/>
        </w:rPr>
        <w:t>automatically</w:t>
      </w:r>
      <w:proofErr w:type="gramEnd"/>
      <w:r>
        <w:rPr>
          <w:color w:val="0E0E0E"/>
          <w:sz w:val="22"/>
        </w:rPr>
        <w:t xml:space="preserve"> generate a XML comment shell for the method.  Method header comments can be of the form:</w:t>
      </w:r>
    </w:p>
    <w:p w14:paraId="1DE45D24" w14:textId="77777777" w:rsidR="00BA553E" w:rsidRDefault="00BA553E" w:rsidP="0013631C">
      <w:pPr>
        <w:autoSpaceDE w:val="0"/>
        <w:autoSpaceDN w:val="0"/>
        <w:adjustRightInd w:val="0"/>
        <w:rPr>
          <w:color w:val="0E0E0E"/>
          <w:sz w:val="22"/>
        </w:rPr>
      </w:pPr>
    </w:p>
    <w:p w14:paraId="5CD5F8EE" w14:textId="77777777" w:rsidR="00BA553E" w:rsidRPr="00BA553E" w:rsidRDefault="00BA553E" w:rsidP="00BA553E">
      <w:pPr>
        <w:autoSpaceDE w:val="0"/>
        <w:autoSpaceDN w:val="0"/>
        <w:adjustRightInd w:val="0"/>
        <w:ind w:firstLine="720"/>
        <w:rPr>
          <w:rFonts w:ascii="Courier New" w:hAnsi="Courier New" w:cs="Courier New"/>
          <w:color w:val="0E0E0E"/>
          <w:sz w:val="22"/>
        </w:rPr>
      </w:pPr>
      <w:r w:rsidRPr="00BA553E">
        <w:rPr>
          <w:rFonts w:ascii="Courier New" w:hAnsi="Courier New" w:cs="Courier New"/>
          <w:color w:val="0E0E0E"/>
          <w:sz w:val="22"/>
        </w:rPr>
        <w:t xml:space="preserve">// Explanation of the what the method does, parameter </w:t>
      </w:r>
    </w:p>
    <w:p w14:paraId="17BBADE9" w14:textId="77777777" w:rsidR="00BA553E" w:rsidRDefault="00BA553E" w:rsidP="00BA553E">
      <w:pPr>
        <w:autoSpaceDE w:val="0"/>
        <w:autoSpaceDN w:val="0"/>
        <w:adjustRightInd w:val="0"/>
        <w:ind w:firstLine="720"/>
        <w:rPr>
          <w:rFonts w:ascii="Courier New" w:hAnsi="Courier New" w:cs="Courier New"/>
          <w:color w:val="0E0E0E"/>
          <w:sz w:val="22"/>
        </w:rPr>
      </w:pPr>
      <w:r w:rsidRPr="00BA553E">
        <w:rPr>
          <w:rFonts w:ascii="Courier New" w:hAnsi="Courier New" w:cs="Courier New"/>
          <w:color w:val="0E0E0E"/>
          <w:sz w:val="22"/>
        </w:rPr>
        <w:t xml:space="preserve">// </w:t>
      </w:r>
      <w:r>
        <w:rPr>
          <w:rFonts w:ascii="Courier New" w:hAnsi="Courier New" w:cs="Courier New"/>
          <w:color w:val="0E0E0E"/>
          <w:sz w:val="22"/>
        </w:rPr>
        <w:t xml:space="preserve">return </w:t>
      </w:r>
      <w:r w:rsidRPr="00BA553E">
        <w:rPr>
          <w:rFonts w:ascii="Courier New" w:hAnsi="Courier New" w:cs="Courier New"/>
          <w:color w:val="0E0E0E"/>
          <w:sz w:val="22"/>
        </w:rPr>
        <w:t xml:space="preserve">value.  This could take a </w:t>
      </w:r>
      <w:r>
        <w:rPr>
          <w:rFonts w:ascii="Courier New" w:hAnsi="Courier New" w:cs="Courier New"/>
          <w:color w:val="0E0E0E"/>
          <w:sz w:val="22"/>
        </w:rPr>
        <w:t>few</w:t>
      </w:r>
      <w:r w:rsidRPr="00BA553E">
        <w:rPr>
          <w:rFonts w:ascii="Courier New" w:hAnsi="Courier New" w:cs="Courier New"/>
          <w:color w:val="0E0E0E"/>
          <w:sz w:val="22"/>
        </w:rPr>
        <w:t xml:space="preserve"> of lines</w:t>
      </w:r>
    </w:p>
    <w:p w14:paraId="160B8941" w14:textId="77777777" w:rsidR="00BA553E" w:rsidRP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depending on how complex the method is.</w:t>
      </w:r>
    </w:p>
    <w:p w14:paraId="539D52A3" w14:textId="77777777" w:rsidR="00BA553E" w:rsidRPr="00BA553E" w:rsidRDefault="00BA553E" w:rsidP="00BA553E">
      <w:pPr>
        <w:autoSpaceDE w:val="0"/>
        <w:autoSpaceDN w:val="0"/>
        <w:adjustRightInd w:val="0"/>
        <w:ind w:firstLine="720"/>
        <w:rPr>
          <w:rFonts w:ascii="Courier New" w:hAnsi="Courier New" w:cs="Courier New"/>
          <w:color w:val="0E0E0E"/>
          <w:sz w:val="22"/>
        </w:rPr>
      </w:pPr>
      <w:r w:rsidRPr="00BA553E">
        <w:rPr>
          <w:rFonts w:ascii="Courier New" w:hAnsi="Courier New" w:cs="Courier New"/>
          <w:color w:val="0E0E0E"/>
          <w:sz w:val="22"/>
        </w:rPr>
        <w:t>// pre:  precondition for this method</w:t>
      </w:r>
    </w:p>
    <w:p w14:paraId="557810C1" w14:textId="77777777" w:rsidR="00BA553E" w:rsidRDefault="00BA553E" w:rsidP="00BA553E">
      <w:pPr>
        <w:autoSpaceDE w:val="0"/>
        <w:autoSpaceDN w:val="0"/>
        <w:adjustRightInd w:val="0"/>
        <w:ind w:firstLine="720"/>
        <w:rPr>
          <w:rFonts w:ascii="Courier New" w:hAnsi="Courier New" w:cs="Courier New"/>
          <w:color w:val="0E0E0E"/>
          <w:sz w:val="22"/>
        </w:rPr>
      </w:pPr>
      <w:r w:rsidRPr="00BA553E">
        <w:rPr>
          <w:rFonts w:ascii="Courier New" w:hAnsi="Courier New" w:cs="Courier New"/>
          <w:color w:val="0E0E0E"/>
          <w:sz w:val="22"/>
        </w:rPr>
        <w:t>// post: postcondition for this method</w:t>
      </w:r>
    </w:p>
    <w:p w14:paraId="7A279846" w14:textId="77777777" w:rsidR="00BA553E" w:rsidRDefault="00CF019E" w:rsidP="0013631C">
      <w:pPr>
        <w:autoSpaceDE w:val="0"/>
        <w:autoSpaceDN w:val="0"/>
        <w:adjustRightInd w:val="0"/>
        <w:rPr>
          <w:rFonts w:ascii="Courier New" w:hAnsi="Courier New" w:cs="Courier New"/>
          <w:color w:val="0E0E0E"/>
          <w:sz w:val="22"/>
        </w:rPr>
      </w:pPr>
      <w:r>
        <w:rPr>
          <w:rFonts w:ascii="Courier New" w:hAnsi="Courier New" w:cs="Courier New"/>
          <w:color w:val="0E0E0E"/>
          <w:sz w:val="22"/>
        </w:rPr>
        <w:br w:type="page"/>
      </w:r>
      <w:r w:rsidR="00BA553E">
        <w:rPr>
          <w:rFonts w:ascii="Courier New" w:hAnsi="Courier New" w:cs="Courier New"/>
          <w:color w:val="0E0E0E"/>
          <w:sz w:val="22"/>
        </w:rPr>
        <w:lastRenderedPageBreak/>
        <w:t>OR</w:t>
      </w:r>
    </w:p>
    <w:p w14:paraId="5C099F4D" w14:textId="77777777" w:rsidR="000907A7" w:rsidRDefault="000907A7" w:rsidP="00BA553E">
      <w:pPr>
        <w:autoSpaceDE w:val="0"/>
        <w:autoSpaceDN w:val="0"/>
        <w:adjustRightInd w:val="0"/>
        <w:ind w:firstLine="720"/>
        <w:rPr>
          <w:rFonts w:ascii="Courier New" w:hAnsi="Courier New" w:cs="Courier New"/>
          <w:color w:val="0E0E0E"/>
          <w:sz w:val="22"/>
        </w:rPr>
      </w:pPr>
    </w:p>
    <w:p w14:paraId="78314022" w14:textId="77777777"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The same sort of explanation as in the previous header</w:t>
      </w:r>
    </w:p>
    <w:p w14:paraId="14765F86" w14:textId="77777777"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 </w:t>
      </w:r>
      <w:proofErr w:type="gramStart"/>
      <w:r>
        <w:rPr>
          <w:rFonts w:ascii="Courier New" w:hAnsi="Courier New" w:cs="Courier New"/>
          <w:color w:val="0E0E0E"/>
          <w:sz w:val="22"/>
        </w:rPr>
        <w:t>comment</w:t>
      </w:r>
      <w:proofErr w:type="gramEnd"/>
      <w:r>
        <w:rPr>
          <w:rFonts w:ascii="Courier New" w:hAnsi="Courier New" w:cs="Courier New"/>
          <w:color w:val="0E0E0E"/>
          <w:sz w:val="22"/>
        </w:rPr>
        <w:t xml:space="preserve"> but using the block comment style</w:t>
      </w:r>
    </w:p>
    <w:p w14:paraId="1C3B653C" w14:textId="77777777"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 </w:t>
      </w:r>
      <w:proofErr w:type="gramStart"/>
      <w:r>
        <w:rPr>
          <w:rFonts w:ascii="Courier New" w:hAnsi="Courier New" w:cs="Courier New"/>
          <w:color w:val="0E0E0E"/>
          <w:sz w:val="22"/>
        </w:rPr>
        <w:t>pre</w:t>
      </w:r>
      <w:proofErr w:type="gramEnd"/>
      <w:r>
        <w:rPr>
          <w:rFonts w:ascii="Courier New" w:hAnsi="Courier New" w:cs="Courier New"/>
          <w:color w:val="0E0E0E"/>
          <w:sz w:val="22"/>
        </w:rPr>
        <w:t>:  precondition for the method</w:t>
      </w:r>
    </w:p>
    <w:p w14:paraId="2DA76233" w14:textId="77777777"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 </w:t>
      </w:r>
      <w:proofErr w:type="gramStart"/>
      <w:r>
        <w:rPr>
          <w:rFonts w:ascii="Courier New" w:hAnsi="Courier New" w:cs="Courier New"/>
          <w:color w:val="0E0E0E"/>
          <w:sz w:val="22"/>
        </w:rPr>
        <w:t>post</w:t>
      </w:r>
      <w:proofErr w:type="gramEnd"/>
      <w:r>
        <w:rPr>
          <w:rFonts w:ascii="Courier New" w:hAnsi="Courier New" w:cs="Courier New"/>
          <w:color w:val="0E0E0E"/>
          <w:sz w:val="22"/>
        </w:rPr>
        <w:t>: postcondition for the method</w:t>
      </w:r>
    </w:p>
    <w:p w14:paraId="096F093C" w14:textId="77777777" w:rsidR="00BA553E" w:rsidRDefault="00BA553E" w:rsidP="00BA553E">
      <w:pPr>
        <w:autoSpaceDE w:val="0"/>
        <w:autoSpaceDN w:val="0"/>
        <w:adjustRightInd w:val="0"/>
        <w:ind w:firstLine="720"/>
        <w:rPr>
          <w:rFonts w:ascii="Courier New" w:hAnsi="Courier New" w:cs="Courier New"/>
          <w:color w:val="0E0E0E"/>
          <w:sz w:val="22"/>
        </w:rPr>
      </w:pPr>
      <w:r>
        <w:rPr>
          <w:rFonts w:ascii="Courier New" w:hAnsi="Courier New" w:cs="Courier New"/>
          <w:color w:val="0E0E0E"/>
          <w:sz w:val="22"/>
        </w:rPr>
        <w:t xml:space="preserve"> */</w:t>
      </w:r>
    </w:p>
    <w:p w14:paraId="03C1F9F3" w14:textId="77777777" w:rsidR="00BA553E" w:rsidRDefault="00BA553E" w:rsidP="0013631C">
      <w:pPr>
        <w:autoSpaceDE w:val="0"/>
        <w:autoSpaceDN w:val="0"/>
        <w:adjustRightInd w:val="0"/>
        <w:rPr>
          <w:rFonts w:ascii="Courier New" w:hAnsi="Courier New" w:cs="Courier New"/>
          <w:color w:val="0E0E0E"/>
          <w:sz w:val="22"/>
        </w:rPr>
      </w:pPr>
      <w:r>
        <w:rPr>
          <w:rFonts w:ascii="Courier New" w:hAnsi="Courier New" w:cs="Courier New"/>
          <w:color w:val="0E0E0E"/>
          <w:sz w:val="22"/>
        </w:rPr>
        <w:t>OR</w:t>
      </w:r>
    </w:p>
    <w:p w14:paraId="439E86C4" w14:textId="77777777" w:rsidR="00BA553E" w:rsidRDefault="00BA553E" w:rsidP="00BA553E">
      <w:pPr>
        <w:widowControl/>
        <w:suppressAutoHyphens w:val="0"/>
        <w:autoSpaceDE w:val="0"/>
        <w:autoSpaceDN w:val="0"/>
        <w:adjustRightInd w:val="0"/>
        <w:spacing w:line="240" w:lineRule="auto"/>
        <w:rPr>
          <w:rFonts w:ascii="Courier New" w:hAnsi="Courier New" w:cs="Courier New"/>
          <w:noProof/>
          <w:color w:val="C0C0C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Pr>
          <w:rFonts w:ascii="Courier New" w:hAnsi="Courier New" w:cs="Courier New"/>
          <w:noProof/>
          <w:color w:val="C0C0C0"/>
          <w:szCs w:val="20"/>
          <w:lang w:eastAsia="en-AU"/>
        </w:rPr>
        <w:t>&lt;summary&gt;</w:t>
      </w:r>
    </w:p>
    <w:p w14:paraId="33A4DC7A" w14:textId="77777777" w:rsidR="00BA553E" w:rsidRDefault="00BA553E" w:rsidP="00BA553E">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sidR="00F71152">
        <w:rPr>
          <w:rFonts w:ascii="Courier New" w:hAnsi="Courier New" w:cs="Courier New"/>
          <w:noProof/>
          <w:color w:val="008000"/>
          <w:szCs w:val="20"/>
          <w:lang w:eastAsia="en-AU"/>
        </w:rPr>
        <w:t>The same sort of explanation as in the previous headers</w:t>
      </w:r>
    </w:p>
    <w:p w14:paraId="56AB14E7" w14:textId="77777777" w:rsidR="00F71152" w:rsidRDefault="00F71152" w:rsidP="00F71152">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but using XML style comments.</w:t>
      </w:r>
    </w:p>
    <w:p w14:paraId="7C4DC0EC" w14:textId="77777777" w:rsidR="00BA553E" w:rsidRDefault="00BA553E" w:rsidP="00BA553E">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pre:   </w:t>
      </w:r>
      <w:r w:rsidR="00F71152">
        <w:rPr>
          <w:rFonts w:ascii="Courier New" w:hAnsi="Courier New" w:cs="Courier New"/>
          <w:noProof/>
          <w:color w:val="008000"/>
          <w:szCs w:val="20"/>
          <w:lang w:eastAsia="en-AU"/>
        </w:rPr>
        <w:t>precondition for the method</w:t>
      </w:r>
    </w:p>
    <w:p w14:paraId="4DEF2A39" w14:textId="77777777" w:rsidR="00BA553E" w:rsidRDefault="00BA553E" w:rsidP="00BA553E">
      <w:pPr>
        <w:widowControl/>
        <w:suppressAutoHyphens w:val="0"/>
        <w:autoSpaceDE w:val="0"/>
        <w:autoSpaceDN w:val="0"/>
        <w:adjustRightInd w:val="0"/>
        <w:spacing w:line="240" w:lineRule="auto"/>
        <w:rPr>
          <w:rFonts w:ascii="Courier New" w:hAnsi="Courier New" w:cs="Courier New"/>
          <w:noProof/>
          <w:color w:val="00800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post:  </w:t>
      </w:r>
      <w:r w:rsidR="00F71152">
        <w:rPr>
          <w:rFonts w:ascii="Courier New" w:hAnsi="Courier New" w:cs="Courier New"/>
          <w:noProof/>
          <w:color w:val="008000"/>
          <w:szCs w:val="20"/>
          <w:lang w:eastAsia="en-AU"/>
        </w:rPr>
        <w:t>postcondition for the method</w:t>
      </w:r>
      <w:r>
        <w:rPr>
          <w:rFonts w:ascii="Courier New" w:hAnsi="Courier New" w:cs="Courier New"/>
          <w:noProof/>
          <w:color w:val="008000"/>
          <w:szCs w:val="20"/>
          <w:lang w:eastAsia="en-AU"/>
        </w:rPr>
        <w:t xml:space="preserve"> </w:t>
      </w:r>
    </w:p>
    <w:p w14:paraId="6B33BCB9" w14:textId="77777777" w:rsidR="00BA553E" w:rsidRDefault="00BA553E" w:rsidP="00BA553E">
      <w:pPr>
        <w:widowControl/>
        <w:suppressAutoHyphens w:val="0"/>
        <w:autoSpaceDE w:val="0"/>
        <w:autoSpaceDN w:val="0"/>
        <w:adjustRightInd w:val="0"/>
        <w:spacing w:line="240" w:lineRule="auto"/>
        <w:rPr>
          <w:rFonts w:ascii="Courier New" w:hAnsi="Courier New" w:cs="Courier New"/>
          <w:noProof/>
          <w:color w:val="C0C0C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Pr>
          <w:rFonts w:ascii="Courier New" w:hAnsi="Courier New" w:cs="Courier New"/>
          <w:noProof/>
          <w:color w:val="C0C0C0"/>
          <w:szCs w:val="20"/>
          <w:lang w:eastAsia="en-AU"/>
        </w:rPr>
        <w:t>&lt;/summary&gt;</w:t>
      </w:r>
    </w:p>
    <w:p w14:paraId="3ADBF440" w14:textId="77777777" w:rsidR="00BA553E" w:rsidRDefault="00BA553E" w:rsidP="00BA553E">
      <w:pPr>
        <w:widowControl/>
        <w:suppressAutoHyphens w:val="0"/>
        <w:autoSpaceDE w:val="0"/>
        <w:autoSpaceDN w:val="0"/>
        <w:adjustRightInd w:val="0"/>
        <w:spacing w:line="240" w:lineRule="auto"/>
        <w:rPr>
          <w:rFonts w:ascii="Courier New" w:hAnsi="Courier New" w:cs="Courier New"/>
          <w:noProof/>
          <w:color w:val="C0C0C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Pr>
          <w:rFonts w:ascii="Courier New" w:hAnsi="Courier New" w:cs="Courier New"/>
          <w:noProof/>
          <w:color w:val="C0C0C0"/>
          <w:szCs w:val="20"/>
          <w:lang w:eastAsia="en-AU"/>
        </w:rPr>
        <w:t>&lt;param name=</w:t>
      </w:r>
      <w:r w:rsidR="00F71152">
        <w:rPr>
          <w:rFonts w:ascii="Courier New" w:hAnsi="Courier New" w:cs="Courier New"/>
          <w:noProof/>
          <w:color w:val="808080"/>
          <w:szCs w:val="20"/>
          <w:lang w:eastAsia="en-AU"/>
        </w:rPr>
        <w:t>"paramName</w:t>
      </w:r>
      <w:r>
        <w:rPr>
          <w:rFonts w:ascii="Courier New" w:hAnsi="Courier New" w:cs="Courier New"/>
          <w:noProof/>
          <w:color w:val="808080"/>
          <w:szCs w:val="20"/>
          <w:lang w:eastAsia="en-AU"/>
        </w:rPr>
        <w:t>"</w:t>
      </w:r>
      <w:r>
        <w:rPr>
          <w:rFonts w:ascii="Courier New" w:hAnsi="Courier New" w:cs="Courier New"/>
          <w:noProof/>
          <w:color w:val="C0C0C0"/>
          <w:szCs w:val="20"/>
          <w:lang w:eastAsia="en-AU"/>
        </w:rPr>
        <w:t>&gt;</w:t>
      </w:r>
      <w:r w:rsidR="00F71152">
        <w:rPr>
          <w:rFonts w:ascii="Courier New" w:hAnsi="Courier New" w:cs="Courier New"/>
          <w:noProof/>
          <w:color w:val="008000"/>
          <w:szCs w:val="20"/>
          <w:lang w:eastAsia="en-AU"/>
        </w:rPr>
        <w:t>explanation of paramName</w:t>
      </w:r>
      <w:r>
        <w:rPr>
          <w:rFonts w:ascii="Courier New" w:hAnsi="Courier New" w:cs="Courier New"/>
          <w:noProof/>
          <w:color w:val="C0C0C0"/>
          <w:szCs w:val="20"/>
          <w:lang w:eastAsia="en-AU"/>
        </w:rPr>
        <w:t>&lt;/param&gt;</w:t>
      </w:r>
    </w:p>
    <w:p w14:paraId="23361C95" w14:textId="77777777" w:rsidR="00BA553E" w:rsidRDefault="00BA553E" w:rsidP="00BA553E">
      <w:pPr>
        <w:widowControl/>
        <w:suppressAutoHyphens w:val="0"/>
        <w:autoSpaceDE w:val="0"/>
        <w:autoSpaceDN w:val="0"/>
        <w:adjustRightInd w:val="0"/>
        <w:spacing w:line="240" w:lineRule="auto"/>
        <w:rPr>
          <w:rFonts w:ascii="Courier New" w:hAnsi="Courier New" w:cs="Courier New"/>
          <w:noProof/>
          <w:color w:val="C0C0C0"/>
          <w:szCs w:val="20"/>
          <w:lang w:eastAsia="en-AU"/>
        </w:rPr>
      </w:pPr>
      <w:r>
        <w:rPr>
          <w:rFonts w:ascii="Courier New" w:hAnsi="Courier New" w:cs="Courier New"/>
          <w:noProof/>
          <w:szCs w:val="20"/>
          <w:lang w:eastAsia="en-AU"/>
        </w:rPr>
        <w:t xml:space="preserve">        </w:t>
      </w:r>
      <w:r>
        <w:rPr>
          <w:rFonts w:ascii="Courier New" w:hAnsi="Courier New" w:cs="Courier New"/>
          <w:noProof/>
          <w:color w:val="C0C0C0"/>
          <w:szCs w:val="20"/>
          <w:lang w:eastAsia="en-AU"/>
        </w:rPr>
        <w:t>///</w:t>
      </w:r>
      <w:r>
        <w:rPr>
          <w:rFonts w:ascii="Courier New" w:hAnsi="Courier New" w:cs="Courier New"/>
          <w:noProof/>
          <w:color w:val="008000"/>
          <w:szCs w:val="20"/>
          <w:lang w:eastAsia="en-AU"/>
        </w:rPr>
        <w:t xml:space="preserve"> </w:t>
      </w:r>
      <w:r>
        <w:rPr>
          <w:rFonts w:ascii="Courier New" w:hAnsi="Courier New" w:cs="Courier New"/>
          <w:noProof/>
          <w:color w:val="C0C0C0"/>
          <w:szCs w:val="20"/>
          <w:lang w:eastAsia="en-AU"/>
        </w:rPr>
        <w:t>&lt;returns&gt;</w:t>
      </w:r>
      <w:r>
        <w:rPr>
          <w:rFonts w:ascii="Courier New" w:hAnsi="Courier New" w:cs="Courier New"/>
          <w:noProof/>
          <w:color w:val="008000"/>
          <w:szCs w:val="20"/>
          <w:lang w:eastAsia="en-AU"/>
        </w:rPr>
        <w:t>e</w:t>
      </w:r>
      <w:r w:rsidR="00F71152">
        <w:rPr>
          <w:rFonts w:ascii="Courier New" w:hAnsi="Courier New" w:cs="Courier New"/>
          <w:noProof/>
          <w:color w:val="008000"/>
          <w:szCs w:val="20"/>
          <w:lang w:eastAsia="en-AU"/>
        </w:rPr>
        <w:t>xplanation of return value</w:t>
      </w:r>
      <w:r>
        <w:rPr>
          <w:rFonts w:ascii="Courier New" w:hAnsi="Courier New" w:cs="Courier New"/>
          <w:noProof/>
          <w:color w:val="C0C0C0"/>
          <w:szCs w:val="20"/>
          <w:lang w:eastAsia="en-AU"/>
        </w:rPr>
        <w:t>&lt;/returns&gt;</w:t>
      </w:r>
    </w:p>
    <w:p w14:paraId="6DF35818" w14:textId="77777777" w:rsidR="00E307F8" w:rsidRDefault="00E307F8" w:rsidP="00E307F8">
      <w:pPr>
        <w:autoSpaceDE w:val="0"/>
        <w:autoSpaceDN w:val="0"/>
        <w:adjustRightInd w:val="0"/>
        <w:rPr>
          <w:color w:val="0E0E0E"/>
          <w:sz w:val="22"/>
        </w:rPr>
      </w:pPr>
    </w:p>
    <w:p w14:paraId="2B877400" w14:textId="77777777" w:rsidR="00E307F8" w:rsidRDefault="00F96865" w:rsidP="00E307F8">
      <w:pPr>
        <w:autoSpaceDE w:val="0"/>
        <w:autoSpaceDN w:val="0"/>
        <w:adjustRightInd w:val="0"/>
        <w:rPr>
          <w:color w:val="0E0E0E"/>
          <w:sz w:val="22"/>
        </w:rPr>
      </w:pPr>
      <w:r>
        <w:rPr>
          <w:color w:val="0E0E0E"/>
          <w:sz w:val="22"/>
        </w:rPr>
        <w:t xml:space="preserve">In-line comments </w:t>
      </w:r>
      <w:r w:rsidR="00E307F8">
        <w:rPr>
          <w:color w:val="0E0E0E"/>
          <w:sz w:val="22"/>
        </w:rPr>
        <w:t>usually use the line comment style and are put before pieces of complex code to explain what is happening eg:</w:t>
      </w:r>
    </w:p>
    <w:p w14:paraId="0679F168" w14:textId="77777777" w:rsidR="00F96865" w:rsidRDefault="00F96865" w:rsidP="00E307F8">
      <w:pPr>
        <w:autoSpaceDE w:val="0"/>
        <w:autoSpaceDN w:val="0"/>
        <w:adjustRightInd w:val="0"/>
        <w:rPr>
          <w:color w:val="0E0E0E"/>
          <w:sz w:val="22"/>
        </w:rPr>
      </w:pPr>
    </w:p>
    <w:p w14:paraId="0F2EC840" w14:textId="77777777" w:rsidR="00E307F8" w:rsidRPr="00E307F8" w:rsidRDefault="00E307F8" w:rsidP="00E307F8">
      <w:pPr>
        <w:autoSpaceDE w:val="0"/>
        <w:autoSpaceDN w:val="0"/>
        <w:adjustRightInd w:val="0"/>
        <w:rPr>
          <w:rFonts w:ascii="Courier New" w:hAnsi="Courier New" w:cs="Courier New"/>
          <w:color w:val="0E0E0E"/>
          <w:sz w:val="22"/>
        </w:rPr>
      </w:pPr>
      <w:r>
        <w:rPr>
          <w:color w:val="0E0E0E"/>
          <w:sz w:val="22"/>
        </w:rPr>
        <w:tab/>
      </w:r>
      <w:r w:rsidRPr="00E307F8">
        <w:rPr>
          <w:rFonts w:ascii="Courier New" w:hAnsi="Courier New" w:cs="Courier New"/>
          <w:color w:val="0E0E0E"/>
          <w:sz w:val="22"/>
        </w:rPr>
        <w:t>// explanation of what the following loop is for</w:t>
      </w:r>
    </w:p>
    <w:p w14:paraId="10C4EBD6" w14:textId="77777777" w:rsidR="00E307F8" w:rsidRPr="00E307F8" w:rsidRDefault="00E307F8" w:rsidP="00E307F8">
      <w:pPr>
        <w:autoSpaceDE w:val="0"/>
        <w:autoSpaceDN w:val="0"/>
        <w:adjustRightInd w:val="0"/>
        <w:rPr>
          <w:rFonts w:ascii="Courier New" w:hAnsi="Courier New" w:cs="Courier New"/>
          <w:color w:val="0E0E0E"/>
          <w:sz w:val="22"/>
        </w:rPr>
      </w:pPr>
      <w:r w:rsidRPr="00E307F8">
        <w:rPr>
          <w:rFonts w:ascii="Courier New" w:hAnsi="Courier New" w:cs="Courier New"/>
          <w:color w:val="0E0E0E"/>
          <w:sz w:val="22"/>
        </w:rPr>
        <w:tab/>
      </w:r>
      <w:proofErr w:type="gramStart"/>
      <w:r w:rsidRPr="00E307F8">
        <w:rPr>
          <w:rFonts w:ascii="Courier New" w:hAnsi="Courier New" w:cs="Courier New"/>
          <w:color w:val="0E0E0E"/>
          <w:sz w:val="22"/>
        </w:rPr>
        <w:t>while</w:t>
      </w:r>
      <w:proofErr w:type="gramEnd"/>
      <w:r w:rsidRPr="00E307F8">
        <w:rPr>
          <w:rFonts w:ascii="Courier New" w:hAnsi="Courier New" w:cs="Courier New"/>
          <w:color w:val="0E0E0E"/>
          <w:sz w:val="22"/>
        </w:rPr>
        <w:t xml:space="preserve"> (</w:t>
      </w:r>
      <w:proofErr w:type="spellStart"/>
      <w:r w:rsidRPr="00E307F8">
        <w:rPr>
          <w:rFonts w:ascii="Courier New" w:hAnsi="Courier New" w:cs="Courier New"/>
          <w:color w:val="0E0E0E"/>
          <w:sz w:val="22"/>
        </w:rPr>
        <w:t>whileCondition</w:t>
      </w:r>
      <w:proofErr w:type="spellEnd"/>
      <w:r w:rsidRPr="00E307F8">
        <w:rPr>
          <w:rFonts w:ascii="Courier New" w:hAnsi="Courier New" w:cs="Courier New"/>
          <w:color w:val="0E0E0E"/>
          <w:sz w:val="22"/>
        </w:rPr>
        <w:t>) {</w:t>
      </w:r>
    </w:p>
    <w:p w14:paraId="6D982723" w14:textId="77777777" w:rsidR="00E307F8" w:rsidRPr="00E307F8" w:rsidRDefault="00E307F8" w:rsidP="00E307F8">
      <w:pPr>
        <w:autoSpaceDE w:val="0"/>
        <w:autoSpaceDN w:val="0"/>
        <w:adjustRightInd w:val="0"/>
        <w:rPr>
          <w:rFonts w:ascii="Courier New" w:hAnsi="Courier New" w:cs="Courier New"/>
          <w:color w:val="0E0E0E"/>
          <w:sz w:val="22"/>
        </w:rPr>
      </w:pPr>
      <w:r w:rsidRPr="00E307F8">
        <w:rPr>
          <w:rFonts w:ascii="Courier New" w:hAnsi="Courier New" w:cs="Courier New"/>
          <w:color w:val="0E0E0E"/>
          <w:sz w:val="22"/>
        </w:rPr>
        <w:tab/>
        <w:t xml:space="preserve">    // some code here</w:t>
      </w:r>
    </w:p>
    <w:p w14:paraId="012264FA" w14:textId="77777777" w:rsidR="00E307F8" w:rsidRDefault="00E307F8" w:rsidP="00E307F8">
      <w:pPr>
        <w:autoSpaceDE w:val="0"/>
        <w:autoSpaceDN w:val="0"/>
        <w:adjustRightInd w:val="0"/>
        <w:rPr>
          <w:rFonts w:ascii="Courier New" w:hAnsi="Courier New" w:cs="Courier New"/>
          <w:color w:val="0E0E0E"/>
          <w:sz w:val="22"/>
        </w:rPr>
      </w:pPr>
      <w:r w:rsidRPr="00E307F8">
        <w:rPr>
          <w:rFonts w:ascii="Courier New" w:hAnsi="Courier New" w:cs="Courier New"/>
          <w:color w:val="0E0E0E"/>
          <w:sz w:val="22"/>
        </w:rPr>
        <w:tab/>
        <w:t>}</w:t>
      </w:r>
    </w:p>
    <w:p w14:paraId="1F8876A8" w14:textId="77777777" w:rsidR="00E307F8" w:rsidRDefault="00E307F8" w:rsidP="00E307F8">
      <w:pPr>
        <w:autoSpaceDE w:val="0"/>
        <w:autoSpaceDN w:val="0"/>
        <w:adjustRightInd w:val="0"/>
        <w:rPr>
          <w:color w:val="0E0E0E"/>
          <w:sz w:val="22"/>
        </w:rPr>
      </w:pPr>
    </w:p>
    <w:p w14:paraId="513CC879" w14:textId="77777777" w:rsidR="00E307F8" w:rsidRDefault="00E307F8" w:rsidP="00E307F8">
      <w:pPr>
        <w:autoSpaceDE w:val="0"/>
        <w:autoSpaceDN w:val="0"/>
        <w:adjustRightInd w:val="0"/>
        <w:rPr>
          <w:color w:val="0E0E0E"/>
          <w:sz w:val="22"/>
        </w:rPr>
      </w:pPr>
      <w:r>
        <w:rPr>
          <w:color w:val="0E0E0E"/>
          <w:sz w:val="22"/>
        </w:rPr>
        <w:t>In-line comments are not always necessary in method code, and you should not put a comment before every line of code.  This is unnecessary and clutters the code so that it is difficult to read.  If the code in your method is not very complex AND uses meaningful variable names, then in-line comments may not be necessary.  Of course, that does not mean that you won't need in-line comments at all.  Use your judgement – if it is not obvious</w:t>
      </w:r>
      <w:r w:rsidR="00F96865">
        <w:rPr>
          <w:color w:val="0E0E0E"/>
          <w:sz w:val="22"/>
        </w:rPr>
        <w:t xml:space="preserve"> what is going on by</w:t>
      </w:r>
      <w:r>
        <w:rPr>
          <w:color w:val="0E0E0E"/>
          <w:sz w:val="22"/>
        </w:rPr>
        <w:t xml:space="preserve"> reading the code, </w:t>
      </w:r>
      <w:proofErr w:type="gramStart"/>
      <w:r w:rsidRPr="00CF019E">
        <w:rPr>
          <w:i/>
          <w:color w:val="0E0E0E"/>
          <w:sz w:val="22"/>
        </w:rPr>
        <w:t>then</w:t>
      </w:r>
      <w:proofErr w:type="gramEnd"/>
      <w:r>
        <w:rPr>
          <w:color w:val="0E0E0E"/>
          <w:sz w:val="22"/>
        </w:rPr>
        <w:t xml:space="preserve"> use an in-line comment.</w:t>
      </w:r>
    </w:p>
    <w:sectPr w:rsidR="00E307F8" w:rsidSect="009001EC">
      <w:headerReference w:type="default" r:id="rId8"/>
      <w:footerReference w:type="default" r:id="rId9"/>
      <w:footnotePr>
        <w:pos w:val="beneathText"/>
      </w:footnotePr>
      <w:pgSz w:w="11905" w:h="16837"/>
      <w:pgMar w:top="1134" w:right="851" w:bottom="1134" w:left="851" w:header="720" w:footer="720" w:gutter="0"/>
      <w:pgNumType w:start="1"/>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6B908" w14:textId="77777777" w:rsidR="00C10FDD" w:rsidRDefault="00C10FDD">
      <w:r>
        <w:separator/>
      </w:r>
    </w:p>
  </w:endnote>
  <w:endnote w:type="continuationSeparator" w:id="0">
    <w:p w14:paraId="494B6C35" w14:textId="77777777" w:rsidR="00C10FDD" w:rsidRDefault="00C1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5D2F1" w14:textId="77777777" w:rsidR="00E93984" w:rsidRDefault="009001EC" w:rsidP="009001EC">
    <w:pPr>
      <w:pStyle w:val="a6"/>
      <w:tabs>
        <w:tab w:val="clear" w:pos="4153"/>
        <w:tab w:val="clear" w:pos="8306"/>
        <w:tab w:val="center" w:pos="5103"/>
        <w:tab w:val="right" w:pos="10065"/>
      </w:tabs>
      <w:ind w:right="-3"/>
    </w:pPr>
    <w:r>
      <w:rPr>
        <w:spacing w:val="-3"/>
        <w:sz w:val="16"/>
        <w:szCs w:val="18"/>
      </w:rPr>
      <w:tab/>
    </w:r>
    <w:r w:rsidRPr="00AB10D5">
      <w:rPr>
        <w:sz w:val="16"/>
        <w:szCs w:val="18"/>
      </w:rPr>
      <w:t xml:space="preserve">CRICOS </w:t>
    </w:r>
    <w:r>
      <w:rPr>
        <w:sz w:val="16"/>
        <w:szCs w:val="18"/>
      </w:rPr>
      <w:t>#</w:t>
    </w:r>
    <w:r w:rsidRPr="00AB10D5">
      <w:rPr>
        <w:sz w:val="16"/>
        <w:szCs w:val="18"/>
      </w:rPr>
      <w:t>00213J</w:t>
    </w:r>
    <w:r>
      <w:rPr>
        <w:sz w:val="16"/>
        <w:szCs w:val="18"/>
      </w:rPr>
      <w:tab/>
    </w:r>
    <w:r w:rsidR="003E0058" w:rsidRPr="009001EC">
      <w:rPr>
        <w:sz w:val="16"/>
        <w:szCs w:val="18"/>
      </w:rPr>
      <w:fldChar w:fldCharType="begin"/>
    </w:r>
    <w:r w:rsidRPr="009001EC">
      <w:rPr>
        <w:sz w:val="16"/>
        <w:szCs w:val="18"/>
      </w:rPr>
      <w:instrText xml:space="preserve"> PAGE   \* MERGEFORMAT </w:instrText>
    </w:r>
    <w:r w:rsidR="003E0058" w:rsidRPr="009001EC">
      <w:rPr>
        <w:sz w:val="16"/>
        <w:szCs w:val="18"/>
      </w:rPr>
      <w:fldChar w:fldCharType="separate"/>
    </w:r>
    <w:r w:rsidR="0000134F">
      <w:rPr>
        <w:noProof/>
        <w:sz w:val="16"/>
        <w:szCs w:val="18"/>
      </w:rPr>
      <w:t>2</w:t>
    </w:r>
    <w:r w:rsidR="003E0058" w:rsidRPr="009001EC">
      <w:rPr>
        <w:sz w:val="16"/>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3AD34" w14:textId="77777777" w:rsidR="00C10FDD" w:rsidRDefault="00C10FDD">
      <w:r>
        <w:separator/>
      </w:r>
    </w:p>
  </w:footnote>
  <w:footnote w:type="continuationSeparator" w:id="0">
    <w:p w14:paraId="54381D42" w14:textId="77777777" w:rsidR="00C10FDD" w:rsidRDefault="00C10F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DA8B7" w14:textId="77777777" w:rsidR="009001EC" w:rsidRPr="009001EC" w:rsidRDefault="009001EC" w:rsidP="009001EC">
    <w:pPr>
      <w:pStyle w:val="a5"/>
      <w:tabs>
        <w:tab w:val="clear" w:pos="4153"/>
        <w:tab w:val="clear" w:pos="8306"/>
        <w:tab w:val="right" w:pos="10065"/>
      </w:tabs>
      <w:rPr>
        <w:sz w:val="16"/>
        <w:szCs w:val="16"/>
      </w:rPr>
    </w:pPr>
    <w:r w:rsidRPr="009001EC">
      <w:rPr>
        <w:sz w:val="16"/>
        <w:szCs w:val="16"/>
      </w:rPr>
      <w:t>C# Coding Conventions</w:t>
    </w:r>
    <w:r w:rsidRPr="009001EC">
      <w:rPr>
        <w:sz w:val="16"/>
        <w:szCs w:val="16"/>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1FB18D9"/>
    <w:multiLevelType w:val="hybridMultilevel"/>
    <w:tmpl w:val="E0FCE668"/>
    <w:lvl w:ilvl="0" w:tplc="00BEC6A4">
      <w:start w:val="1"/>
      <w:numFmt w:val="bullet"/>
      <w:lvlText w:val=""/>
      <w:lvlJc w:val="left"/>
      <w:pPr>
        <w:tabs>
          <w:tab w:val="num" w:pos="777"/>
        </w:tabs>
        <w:ind w:left="834" w:hanging="114"/>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9">
    <w:nsid w:val="10983CE9"/>
    <w:multiLevelType w:val="multilevel"/>
    <w:tmpl w:val="D3EA72AA"/>
    <w:lvl w:ilvl="0">
      <w:start w:val="1"/>
      <w:numFmt w:val="decimal"/>
      <w:lvlText w:val="%1"/>
      <w:lvlJc w:val="left"/>
      <w:pPr>
        <w:tabs>
          <w:tab w:val="num" w:pos="1008"/>
        </w:tabs>
        <w:ind w:left="1008" w:hanging="1008"/>
      </w:pPr>
      <w:rPr>
        <w:rFonts w:hint="default"/>
      </w:rPr>
    </w:lvl>
    <w:lvl w:ilvl="1">
      <w:start w:val="1"/>
      <w:numFmt w:val="decimal"/>
      <w:lvlText w:val="%1.%2"/>
      <w:lvlJc w:val="left"/>
      <w:pPr>
        <w:tabs>
          <w:tab w:val="num" w:pos="1122"/>
        </w:tabs>
        <w:ind w:left="1122" w:hanging="1008"/>
      </w:pPr>
      <w:rPr>
        <w:rFonts w:hint="default"/>
        <w:b/>
        <w:i w:val="0"/>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30">
    <w:nsid w:val="146B7B73"/>
    <w:multiLevelType w:val="multilevel"/>
    <w:tmpl w:val="4ED81D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15033ADE"/>
    <w:multiLevelType w:val="hybridMultilevel"/>
    <w:tmpl w:val="1DD6FFA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15DB337D"/>
    <w:multiLevelType w:val="multilevel"/>
    <w:tmpl w:val="612685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16DD5052"/>
    <w:multiLevelType w:val="hybridMultilevel"/>
    <w:tmpl w:val="4E7A2B0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21CF381B"/>
    <w:multiLevelType w:val="hybridMultilevel"/>
    <w:tmpl w:val="50C4D74E"/>
    <w:lvl w:ilvl="0" w:tplc="0C090005">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5">
    <w:nsid w:val="383F7FC3"/>
    <w:multiLevelType w:val="hybridMultilevel"/>
    <w:tmpl w:val="4ED81D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3911772A"/>
    <w:multiLevelType w:val="hybridMultilevel"/>
    <w:tmpl w:val="B6567E2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nsid w:val="3C350D2A"/>
    <w:multiLevelType w:val="hybridMultilevel"/>
    <w:tmpl w:val="6508468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nsid w:val="470676BC"/>
    <w:multiLevelType w:val="hybridMultilevel"/>
    <w:tmpl w:val="665AEBD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9">
    <w:nsid w:val="49906B08"/>
    <w:multiLevelType w:val="multilevel"/>
    <w:tmpl w:val="8354A9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4AC110D8"/>
    <w:multiLevelType w:val="hybridMultilevel"/>
    <w:tmpl w:val="53F0864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nsid w:val="4B8A31C6"/>
    <w:multiLevelType w:val="hybridMultilevel"/>
    <w:tmpl w:val="523090B8"/>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42">
    <w:nsid w:val="52E55E0C"/>
    <w:multiLevelType w:val="hybridMultilevel"/>
    <w:tmpl w:val="612685D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54895EE9"/>
    <w:multiLevelType w:val="hybridMultilevel"/>
    <w:tmpl w:val="9104B6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6EC5921"/>
    <w:multiLevelType w:val="hybridMultilevel"/>
    <w:tmpl w:val="E3E8C8A2"/>
    <w:lvl w:ilvl="0" w:tplc="3A10E174">
      <w:start w:val="1"/>
      <w:numFmt w:val="bullet"/>
      <w:lvlText w:val="-"/>
      <w:lvlJc w:val="left"/>
      <w:pPr>
        <w:tabs>
          <w:tab w:val="num" w:pos="720"/>
        </w:tabs>
        <w:ind w:left="720" w:hanging="360"/>
      </w:pPr>
      <w:rPr>
        <w:rFonts w:ascii="Arial" w:eastAsia="Times New Roman"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nsid w:val="57801C57"/>
    <w:multiLevelType w:val="hybridMultilevel"/>
    <w:tmpl w:val="CB1C6AF8"/>
    <w:lvl w:ilvl="0" w:tplc="1DE2CB50">
      <w:start w:val="1"/>
      <w:numFmt w:val="bullet"/>
      <w:lvlText w:val=""/>
      <w:lvlJc w:val="left"/>
      <w:pPr>
        <w:tabs>
          <w:tab w:val="num" w:pos="777"/>
        </w:tabs>
        <w:ind w:left="833" w:hanging="113"/>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46">
    <w:nsid w:val="616653E1"/>
    <w:multiLevelType w:val="multilevel"/>
    <w:tmpl w:val="E0FCE668"/>
    <w:lvl w:ilvl="0">
      <w:start w:val="1"/>
      <w:numFmt w:val="bullet"/>
      <w:lvlText w:val=""/>
      <w:lvlJc w:val="left"/>
      <w:pPr>
        <w:tabs>
          <w:tab w:val="num" w:pos="777"/>
        </w:tabs>
        <w:ind w:left="834" w:hanging="114"/>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7">
    <w:nsid w:val="63C0011C"/>
    <w:multiLevelType w:val="hybridMultilevel"/>
    <w:tmpl w:val="8354A94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8">
    <w:nsid w:val="65AE055E"/>
    <w:multiLevelType w:val="hybridMultilevel"/>
    <w:tmpl w:val="29F8833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9">
    <w:nsid w:val="65B21B92"/>
    <w:multiLevelType w:val="multilevel"/>
    <w:tmpl w:val="8354A9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nsid w:val="73AF5D9C"/>
    <w:multiLevelType w:val="multilevel"/>
    <w:tmpl w:val="CB1C6AF8"/>
    <w:lvl w:ilvl="0">
      <w:start w:val="1"/>
      <w:numFmt w:val="bullet"/>
      <w:lvlText w:val=""/>
      <w:lvlJc w:val="left"/>
      <w:pPr>
        <w:tabs>
          <w:tab w:val="num" w:pos="777"/>
        </w:tabs>
        <w:ind w:left="833" w:hanging="113"/>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1">
    <w:nsid w:val="751D2DB4"/>
    <w:multiLevelType w:val="hybridMultilevel"/>
    <w:tmpl w:val="911ED336"/>
    <w:lvl w:ilvl="0" w:tplc="6CE873EE">
      <w:start w:val="1"/>
      <w:numFmt w:val="bullet"/>
      <w:lvlText w:val=""/>
      <w:lvlJc w:val="left"/>
      <w:pPr>
        <w:tabs>
          <w:tab w:val="num" w:pos="720"/>
        </w:tabs>
        <w:ind w:left="833" w:hanging="113"/>
      </w:pPr>
      <w:rPr>
        <w:rFonts w:ascii="Symbol" w:hAnsi="Symbol" w:hint="default"/>
      </w:rPr>
    </w:lvl>
    <w:lvl w:ilvl="1" w:tplc="3558EB06">
      <w:numFmt w:val="bullet"/>
      <w:lvlText w:val="-"/>
      <w:lvlJc w:val="left"/>
      <w:pPr>
        <w:tabs>
          <w:tab w:val="num" w:pos="2160"/>
        </w:tabs>
        <w:ind w:left="2160" w:hanging="360"/>
      </w:pPr>
      <w:rPr>
        <w:rFonts w:ascii="Arial" w:eastAsia="Times New Roman" w:hAnsi="Arial" w:cs="Arial"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52">
    <w:nsid w:val="76A85ECC"/>
    <w:multiLevelType w:val="multilevel"/>
    <w:tmpl w:val="FC780ECA"/>
    <w:lvl w:ilvl="0">
      <w:start w:val="1"/>
      <w:numFmt w:val="decimal"/>
      <w:pStyle w:val="1"/>
      <w:lvlText w:val="%1.0"/>
      <w:lvlJc w:val="left"/>
      <w:pPr>
        <w:tabs>
          <w:tab w:val="num" w:pos="1008"/>
        </w:tabs>
        <w:ind w:left="1008" w:hanging="1008"/>
      </w:pPr>
      <w:rPr>
        <w:rFonts w:hint="default"/>
      </w:rPr>
    </w:lvl>
    <w:lvl w:ilvl="1">
      <w:start w:val="1"/>
      <w:numFmt w:val="decimal"/>
      <w:pStyle w:val="2"/>
      <w:lvlText w:val="%1.%2"/>
      <w:lvlJc w:val="left"/>
      <w:pPr>
        <w:tabs>
          <w:tab w:val="num" w:pos="1008"/>
        </w:tabs>
        <w:ind w:left="1008" w:hanging="1008"/>
      </w:pPr>
      <w:rPr>
        <w:rFonts w:hint="default"/>
        <w:b/>
        <w:i w:val="0"/>
      </w:rPr>
    </w:lvl>
    <w:lvl w:ilvl="2">
      <w:start w:val="1"/>
      <w:numFmt w:val="decimal"/>
      <w:pStyle w:val="3"/>
      <w:lvlText w:val="%1.%2.%3"/>
      <w:lvlJc w:val="left"/>
      <w:pPr>
        <w:tabs>
          <w:tab w:val="num" w:pos="1008"/>
        </w:tabs>
        <w:ind w:left="1008" w:hanging="1008"/>
      </w:pPr>
      <w:rPr>
        <w:rFonts w:hint="default"/>
      </w:rPr>
    </w:lvl>
    <w:lvl w:ilvl="3">
      <w:start w:val="1"/>
      <w:numFmt w:val="decimal"/>
      <w:pStyle w:val="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53">
    <w:nsid w:val="7E0D171B"/>
    <w:multiLevelType w:val="multilevel"/>
    <w:tmpl w:val="650846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2"/>
  </w:num>
  <w:num w:numId="2">
    <w:abstractNumId w:val="40"/>
  </w:num>
  <w:num w:numId="3">
    <w:abstractNumId w:val="35"/>
  </w:num>
  <w:num w:numId="4">
    <w:abstractNumId w:val="43"/>
  </w:num>
  <w:num w:numId="5">
    <w:abstractNumId w:val="38"/>
  </w:num>
  <w:num w:numId="6">
    <w:abstractNumId w:val="41"/>
  </w:num>
  <w:num w:numId="7">
    <w:abstractNumId w:val="52"/>
  </w:num>
  <w:num w:numId="8">
    <w:abstractNumId w:val="52"/>
  </w:num>
  <w:num w:numId="9">
    <w:abstractNumId w:val="52"/>
  </w:num>
  <w:num w:numId="10">
    <w:abstractNumId w:val="31"/>
  </w:num>
  <w:num w:numId="11">
    <w:abstractNumId w:val="37"/>
  </w:num>
  <w:num w:numId="12">
    <w:abstractNumId w:val="30"/>
  </w:num>
  <w:num w:numId="13">
    <w:abstractNumId w:val="47"/>
  </w:num>
  <w:num w:numId="14">
    <w:abstractNumId w:val="42"/>
  </w:num>
  <w:num w:numId="15">
    <w:abstractNumId w:val="32"/>
  </w:num>
  <w:num w:numId="16">
    <w:abstractNumId w:val="29"/>
  </w:num>
  <w:num w:numId="17">
    <w:abstractNumId w:val="48"/>
  </w:num>
  <w:num w:numId="18">
    <w:abstractNumId w:val="39"/>
  </w:num>
  <w:num w:numId="19">
    <w:abstractNumId w:val="49"/>
  </w:num>
  <w:num w:numId="20">
    <w:abstractNumId w:val="53"/>
  </w:num>
  <w:num w:numId="21">
    <w:abstractNumId w:val="36"/>
  </w:num>
  <w:num w:numId="22">
    <w:abstractNumId w:val="44"/>
  </w:num>
  <w:num w:numId="23">
    <w:abstractNumId w:val="51"/>
  </w:num>
  <w:num w:numId="24">
    <w:abstractNumId w:val="45"/>
  </w:num>
  <w:num w:numId="25">
    <w:abstractNumId w:val="50"/>
  </w:num>
  <w:num w:numId="26">
    <w:abstractNumId w:val="28"/>
  </w:num>
  <w:num w:numId="27">
    <w:abstractNumId w:val="46"/>
  </w:num>
  <w:num w:numId="28">
    <w:abstractNumId w:val="34"/>
  </w:num>
  <w:num w:numId="29">
    <w:abstractNumId w:val="33"/>
  </w:num>
  <w:num w:numId="30">
    <w:abstractNumId w:val="5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57"/>
  <w:displayHorizontalDrawingGridEvery w:val="2"/>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2"/>
  </w:compat>
  <w:rsids>
    <w:rsidRoot w:val="006038A2"/>
    <w:rsid w:val="0000134F"/>
    <w:rsid w:val="00004978"/>
    <w:rsid w:val="00004C9E"/>
    <w:rsid w:val="00005C4B"/>
    <w:rsid w:val="00006161"/>
    <w:rsid w:val="0000628C"/>
    <w:rsid w:val="00007984"/>
    <w:rsid w:val="000123B9"/>
    <w:rsid w:val="00014638"/>
    <w:rsid w:val="00015F82"/>
    <w:rsid w:val="00023EF8"/>
    <w:rsid w:val="000308D2"/>
    <w:rsid w:val="00030920"/>
    <w:rsid w:val="00036D4D"/>
    <w:rsid w:val="00041906"/>
    <w:rsid w:val="00042448"/>
    <w:rsid w:val="000442A6"/>
    <w:rsid w:val="00045222"/>
    <w:rsid w:val="0004576B"/>
    <w:rsid w:val="00051AFF"/>
    <w:rsid w:val="00051D3E"/>
    <w:rsid w:val="000532B8"/>
    <w:rsid w:val="000539FF"/>
    <w:rsid w:val="00054528"/>
    <w:rsid w:val="00055792"/>
    <w:rsid w:val="0005650B"/>
    <w:rsid w:val="000616AE"/>
    <w:rsid w:val="00065244"/>
    <w:rsid w:val="0007588D"/>
    <w:rsid w:val="000825A9"/>
    <w:rsid w:val="000907A7"/>
    <w:rsid w:val="000917AA"/>
    <w:rsid w:val="00097984"/>
    <w:rsid w:val="000A352C"/>
    <w:rsid w:val="000A4A7E"/>
    <w:rsid w:val="000A5431"/>
    <w:rsid w:val="000B12E3"/>
    <w:rsid w:val="000B1636"/>
    <w:rsid w:val="000B5133"/>
    <w:rsid w:val="000C0CE4"/>
    <w:rsid w:val="000C352C"/>
    <w:rsid w:val="000C3652"/>
    <w:rsid w:val="000C4343"/>
    <w:rsid w:val="000D173E"/>
    <w:rsid w:val="000D35C2"/>
    <w:rsid w:val="000D424D"/>
    <w:rsid w:val="000E0EE7"/>
    <w:rsid w:val="000E72B2"/>
    <w:rsid w:val="000E7619"/>
    <w:rsid w:val="000E7746"/>
    <w:rsid w:val="000F1A0A"/>
    <w:rsid w:val="000F550E"/>
    <w:rsid w:val="000F7C94"/>
    <w:rsid w:val="00104C6E"/>
    <w:rsid w:val="0010699E"/>
    <w:rsid w:val="0010721F"/>
    <w:rsid w:val="00112994"/>
    <w:rsid w:val="00115D09"/>
    <w:rsid w:val="00117EA3"/>
    <w:rsid w:val="001339BD"/>
    <w:rsid w:val="0013631C"/>
    <w:rsid w:val="00141F82"/>
    <w:rsid w:val="00147874"/>
    <w:rsid w:val="001526B9"/>
    <w:rsid w:val="00152BF4"/>
    <w:rsid w:val="00153AF5"/>
    <w:rsid w:val="00153BBE"/>
    <w:rsid w:val="00156728"/>
    <w:rsid w:val="00160540"/>
    <w:rsid w:val="001609E6"/>
    <w:rsid w:val="00160C60"/>
    <w:rsid w:val="001624A0"/>
    <w:rsid w:val="0016292F"/>
    <w:rsid w:val="001658D1"/>
    <w:rsid w:val="00165FB1"/>
    <w:rsid w:val="0016704C"/>
    <w:rsid w:val="00171D0D"/>
    <w:rsid w:val="00181B78"/>
    <w:rsid w:val="0018442A"/>
    <w:rsid w:val="001A40B7"/>
    <w:rsid w:val="001A4AA6"/>
    <w:rsid w:val="001B1832"/>
    <w:rsid w:val="001C0369"/>
    <w:rsid w:val="001C3921"/>
    <w:rsid w:val="001D0052"/>
    <w:rsid w:val="001D2419"/>
    <w:rsid w:val="001D7CD9"/>
    <w:rsid w:val="001E239F"/>
    <w:rsid w:val="001F0DC7"/>
    <w:rsid w:val="00203031"/>
    <w:rsid w:val="0020342F"/>
    <w:rsid w:val="00214B39"/>
    <w:rsid w:val="00215065"/>
    <w:rsid w:val="002224E6"/>
    <w:rsid w:val="002232DA"/>
    <w:rsid w:val="00226E62"/>
    <w:rsid w:val="0022742F"/>
    <w:rsid w:val="00232FC0"/>
    <w:rsid w:val="00233F38"/>
    <w:rsid w:val="0023446E"/>
    <w:rsid w:val="0023641F"/>
    <w:rsid w:val="00237050"/>
    <w:rsid w:val="00244CE9"/>
    <w:rsid w:val="00245E2A"/>
    <w:rsid w:val="00253CB4"/>
    <w:rsid w:val="002540D0"/>
    <w:rsid w:val="00255281"/>
    <w:rsid w:val="00266529"/>
    <w:rsid w:val="00273C33"/>
    <w:rsid w:val="00275E9D"/>
    <w:rsid w:val="0028075B"/>
    <w:rsid w:val="00281A02"/>
    <w:rsid w:val="00283CCE"/>
    <w:rsid w:val="00285BC2"/>
    <w:rsid w:val="0029268E"/>
    <w:rsid w:val="00292DBC"/>
    <w:rsid w:val="002A12F6"/>
    <w:rsid w:val="002A195B"/>
    <w:rsid w:val="002A646D"/>
    <w:rsid w:val="002A779C"/>
    <w:rsid w:val="002B6CDC"/>
    <w:rsid w:val="002C0437"/>
    <w:rsid w:val="002C12E8"/>
    <w:rsid w:val="002C239B"/>
    <w:rsid w:val="002C708B"/>
    <w:rsid w:val="002C77D7"/>
    <w:rsid w:val="002D28BF"/>
    <w:rsid w:val="002D648A"/>
    <w:rsid w:val="002E09FD"/>
    <w:rsid w:val="002E568C"/>
    <w:rsid w:val="002E734D"/>
    <w:rsid w:val="002E7513"/>
    <w:rsid w:val="002E77CD"/>
    <w:rsid w:val="002E7EB5"/>
    <w:rsid w:val="002F1DCD"/>
    <w:rsid w:val="002F4BA5"/>
    <w:rsid w:val="00301C92"/>
    <w:rsid w:val="00301F7A"/>
    <w:rsid w:val="00302537"/>
    <w:rsid w:val="00302542"/>
    <w:rsid w:val="00302B62"/>
    <w:rsid w:val="00310AEA"/>
    <w:rsid w:val="00310F59"/>
    <w:rsid w:val="00316F97"/>
    <w:rsid w:val="00320E9A"/>
    <w:rsid w:val="0032105B"/>
    <w:rsid w:val="0032129A"/>
    <w:rsid w:val="003219B7"/>
    <w:rsid w:val="003224D3"/>
    <w:rsid w:val="00323787"/>
    <w:rsid w:val="0032739E"/>
    <w:rsid w:val="00330DDA"/>
    <w:rsid w:val="003315B9"/>
    <w:rsid w:val="00334501"/>
    <w:rsid w:val="003379F5"/>
    <w:rsid w:val="00341D63"/>
    <w:rsid w:val="003428D4"/>
    <w:rsid w:val="00343B38"/>
    <w:rsid w:val="00344DA3"/>
    <w:rsid w:val="00350A52"/>
    <w:rsid w:val="00351B91"/>
    <w:rsid w:val="0035765A"/>
    <w:rsid w:val="003A5320"/>
    <w:rsid w:val="003A537B"/>
    <w:rsid w:val="003A7403"/>
    <w:rsid w:val="003B5A24"/>
    <w:rsid w:val="003C0671"/>
    <w:rsid w:val="003D07D4"/>
    <w:rsid w:val="003D5E86"/>
    <w:rsid w:val="003D793C"/>
    <w:rsid w:val="003D7A0B"/>
    <w:rsid w:val="003E0058"/>
    <w:rsid w:val="003F155C"/>
    <w:rsid w:val="003F4C4D"/>
    <w:rsid w:val="00407B05"/>
    <w:rsid w:val="00411544"/>
    <w:rsid w:val="00411EC6"/>
    <w:rsid w:val="004217DD"/>
    <w:rsid w:val="004239B7"/>
    <w:rsid w:val="0042491F"/>
    <w:rsid w:val="00431112"/>
    <w:rsid w:val="00432059"/>
    <w:rsid w:val="004331A0"/>
    <w:rsid w:val="004345D7"/>
    <w:rsid w:val="004354ED"/>
    <w:rsid w:val="0044019A"/>
    <w:rsid w:val="00447688"/>
    <w:rsid w:val="00457262"/>
    <w:rsid w:val="00460E3C"/>
    <w:rsid w:val="004643E2"/>
    <w:rsid w:val="00464C21"/>
    <w:rsid w:val="004677FB"/>
    <w:rsid w:val="00467C2A"/>
    <w:rsid w:val="004721D8"/>
    <w:rsid w:val="00476893"/>
    <w:rsid w:val="0048279F"/>
    <w:rsid w:val="004900E7"/>
    <w:rsid w:val="00492C58"/>
    <w:rsid w:val="00492D71"/>
    <w:rsid w:val="00494419"/>
    <w:rsid w:val="004A01D4"/>
    <w:rsid w:val="004A048C"/>
    <w:rsid w:val="004A1570"/>
    <w:rsid w:val="004A7B90"/>
    <w:rsid w:val="004B40B6"/>
    <w:rsid w:val="004B7525"/>
    <w:rsid w:val="004D1037"/>
    <w:rsid w:val="004D1B5C"/>
    <w:rsid w:val="004E791B"/>
    <w:rsid w:val="004F5807"/>
    <w:rsid w:val="004F6577"/>
    <w:rsid w:val="00503376"/>
    <w:rsid w:val="00504873"/>
    <w:rsid w:val="0051085E"/>
    <w:rsid w:val="005264A1"/>
    <w:rsid w:val="00530D21"/>
    <w:rsid w:val="005327B1"/>
    <w:rsid w:val="005331AA"/>
    <w:rsid w:val="00533F98"/>
    <w:rsid w:val="005403CC"/>
    <w:rsid w:val="00551396"/>
    <w:rsid w:val="00557346"/>
    <w:rsid w:val="00564664"/>
    <w:rsid w:val="00570897"/>
    <w:rsid w:val="00571B9C"/>
    <w:rsid w:val="0058008B"/>
    <w:rsid w:val="0058025F"/>
    <w:rsid w:val="0058332A"/>
    <w:rsid w:val="00587E92"/>
    <w:rsid w:val="00590835"/>
    <w:rsid w:val="00591789"/>
    <w:rsid w:val="00591C6D"/>
    <w:rsid w:val="005930EE"/>
    <w:rsid w:val="00593814"/>
    <w:rsid w:val="00597765"/>
    <w:rsid w:val="005A54CA"/>
    <w:rsid w:val="005A60B5"/>
    <w:rsid w:val="005B1031"/>
    <w:rsid w:val="005B58E5"/>
    <w:rsid w:val="005C4636"/>
    <w:rsid w:val="005C7237"/>
    <w:rsid w:val="005D05F9"/>
    <w:rsid w:val="005D22A6"/>
    <w:rsid w:val="005D52B7"/>
    <w:rsid w:val="005E420E"/>
    <w:rsid w:val="005E6860"/>
    <w:rsid w:val="005F5DCF"/>
    <w:rsid w:val="005F7438"/>
    <w:rsid w:val="00600FCA"/>
    <w:rsid w:val="006030F0"/>
    <w:rsid w:val="006038A2"/>
    <w:rsid w:val="00603A25"/>
    <w:rsid w:val="00604620"/>
    <w:rsid w:val="0060593C"/>
    <w:rsid w:val="00606C37"/>
    <w:rsid w:val="00614F31"/>
    <w:rsid w:val="00617739"/>
    <w:rsid w:val="00626557"/>
    <w:rsid w:val="00634900"/>
    <w:rsid w:val="006369EF"/>
    <w:rsid w:val="00636F7F"/>
    <w:rsid w:val="0065149D"/>
    <w:rsid w:val="00667390"/>
    <w:rsid w:val="00681837"/>
    <w:rsid w:val="0068700E"/>
    <w:rsid w:val="006923F8"/>
    <w:rsid w:val="00693C51"/>
    <w:rsid w:val="0069410E"/>
    <w:rsid w:val="006A200B"/>
    <w:rsid w:val="006A6C47"/>
    <w:rsid w:val="006A7F43"/>
    <w:rsid w:val="006B6608"/>
    <w:rsid w:val="006C281C"/>
    <w:rsid w:val="006D2D3D"/>
    <w:rsid w:val="006E0533"/>
    <w:rsid w:val="006E4398"/>
    <w:rsid w:val="006E58A8"/>
    <w:rsid w:val="006F0972"/>
    <w:rsid w:val="006F2A79"/>
    <w:rsid w:val="006F6F75"/>
    <w:rsid w:val="007024C7"/>
    <w:rsid w:val="00702894"/>
    <w:rsid w:val="00705E5C"/>
    <w:rsid w:val="007065EE"/>
    <w:rsid w:val="00713496"/>
    <w:rsid w:val="0072013B"/>
    <w:rsid w:val="007209DB"/>
    <w:rsid w:val="00721D11"/>
    <w:rsid w:val="007258EC"/>
    <w:rsid w:val="007269F0"/>
    <w:rsid w:val="007312B4"/>
    <w:rsid w:val="00731DC6"/>
    <w:rsid w:val="0074004F"/>
    <w:rsid w:val="00745211"/>
    <w:rsid w:val="007475AA"/>
    <w:rsid w:val="007559A2"/>
    <w:rsid w:val="00757545"/>
    <w:rsid w:val="00757B28"/>
    <w:rsid w:val="00760691"/>
    <w:rsid w:val="0076410C"/>
    <w:rsid w:val="00764658"/>
    <w:rsid w:val="00764F5E"/>
    <w:rsid w:val="0077065F"/>
    <w:rsid w:val="007707FF"/>
    <w:rsid w:val="00785BF9"/>
    <w:rsid w:val="007865F7"/>
    <w:rsid w:val="007924B8"/>
    <w:rsid w:val="00792E60"/>
    <w:rsid w:val="00793031"/>
    <w:rsid w:val="007A0A49"/>
    <w:rsid w:val="007A3844"/>
    <w:rsid w:val="007A5182"/>
    <w:rsid w:val="007A7290"/>
    <w:rsid w:val="007B218A"/>
    <w:rsid w:val="007B293D"/>
    <w:rsid w:val="007B31FD"/>
    <w:rsid w:val="007B6B8B"/>
    <w:rsid w:val="007C569D"/>
    <w:rsid w:val="007C72E8"/>
    <w:rsid w:val="007D0D9A"/>
    <w:rsid w:val="007D5D1B"/>
    <w:rsid w:val="007F1F6F"/>
    <w:rsid w:val="007F3C05"/>
    <w:rsid w:val="007F3CC7"/>
    <w:rsid w:val="007F590E"/>
    <w:rsid w:val="007F606D"/>
    <w:rsid w:val="00802283"/>
    <w:rsid w:val="00802356"/>
    <w:rsid w:val="008050A5"/>
    <w:rsid w:val="0080555F"/>
    <w:rsid w:val="00807A83"/>
    <w:rsid w:val="008107AE"/>
    <w:rsid w:val="00812198"/>
    <w:rsid w:val="00821173"/>
    <w:rsid w:val="008214EF"/>
    <w:rsid w:val="0082322F"/>
    <w:rsid w:val="008243A0"/>
    <w:rsid w:val="008322B3"/>
    <w:rsid w:val="00832B76"/>
    <w:rsid w:val="00833555"/>
    <w:rsid w:val="00836541"/>
    <w:rsid w:val="00836DE5"/>
    <w:rsid w:val="00837C44"/>
    <w:rsid w:val="00843286"/>
    <w:rsid w:val="00846600"/>
    <w:rsid w:val="00852ABC"/>
    <w:rsid w:val="00856805"/>
    <w:rsid w:val="008614C2"/>
    <w:rsid w:val="00863A13"/>
    <w:rsid w:val="00864CC8"/>
    <w:rsid w:val="00865C17"/>
    <w:rsid w:val="008779FD"/>
    <w:rsid w:val="00880B89"/>
    <w:rsid w:val="00884390"/>
    <w:rsid w:val="00887FB9"/>
    <w:rsid w:val="00890790"/>
    <w:rsid w:val="00894CF4"/>
    <w:rsid w:val="00894EAB"/>
    <w:rsid w:val="008B0580"/>
    <w:rsid w:val="008B1919"/>
    <w:rsid w:val="008B2E99"/>
    <w:rsid w:val="008B40A1"/>
    <w:rsid w:val="008B4D35"/>
    <w:rsid w:val="008B5B30"/>
    <w:rsid w:val="008B7ECB"/>
    <w:rsid w:val="008C46B9"/>
    <w:rsid w:val="008C5FE6"/>
    <w:rsid w:val="008D0618"/>
    <w:rsid w:val="008D0E57"/>
    <w:rsid w:val="008D2D08"/>
    <w:rsid w:val="008D2EB8"/>
    <w:rsid w:val="008D3910"/>
    <w:rsid w:val="008E0329"/>
    <w:rsid w:val="008E546C"/>
    <w:rsid w:val="008F6361"/>
    <w:rsid w:val="009001EC"/>
    <w:rsid w:val="00900221"/>
    <w:rsid w:val="009020D5"/>
    <w:rsid w:val="009031A0"/>
    <w:rsid w:val="00903C35"/>
    <w:rsid w:val="00903E6B"/>
    <w:rsid w:val="00907C4A"/>
    <w:rsid w:val="009148EE"/>
    <w:rsid w:val="00915AAC"/>
    <w:rsid w:val="0092602C"/>
    <w:rsid w:val="00926BF6"/>
    <w:rsid w:val="00934E01"/>
    <w:rsid w:val="0093698A"/>
    <w:rsid w:val="00947970"/>
    <w:rsid w:val="00952DA1"/>
    <w:rsid w:val="00953719"/>
    <w:rsid w:val="0096387A"/>
    <w:rsid w:val="00964F10"/>
    <w:rsid w:val="00977237"/>
    <w:rsid w:val="00977C71"/>
    <w:rsid w:val="009867CB"/>
    <w:rsid w:val="009914E8"/>
    <w:rsid w:val="00996D7B"/>
    <w:rsid w:val="0099729D"/>
    <w:rsid w:val="009B444F"/>
    <w:rsid w:val="009B451A"/>
    <w:rsid w:val="009D281E"/>
    <w:rsid w:val="009D37C4"/>
    <w:rsid w:val="009D7163"/>
    <w:rsid w:val="009D7433"/>
    <w:rsid w:val="009E636A"/>
    <w:rsid w:val="009F24E2"/>
    <w:rsid w:val="009F2B87"/>
    <w:rsid w:val="009F54EC"/>
    <w:rsid w:val="00A016C7"/>
    <w:rsid w:val="00A02B97"/>
    <w:rsid w:val="00A05461"/>
    <w:rsid w:val="00A076AE"/>
    <w:rsid w:val="00A1355F"/>
    <w:rsid w:val="00A178EA"/>
    <w:rsid w:val="00A217D1"/>
    <w:rsid w:val="00A311F5"/>
    <w:rsid w:val="00A315BE"/>
    <w:rsid w:val="00A325F3"/>
    <w:rsid w:val="00A35AC1"/>
    <w:rsid w:val="00A37E50"/>
    <w:rsid w:val="00A409AF"/>
    <w:rsid w:val="00A532E7"/>
    <w:rsid w:val="00A562EE"/>
    <w:rsid w:val="00A60C4E"/>
    <w:rsid w:val="00A6660D"/>
    <w:rsid w:val="00A71266"/>
    <w:rsid w:val="00A773B0"/>
    <w:rsid w:val="00A81BF2"/>
    <w:rsid w:val="00A8779E"/>
    <w:rsid w:val="00A9216C"/>
    <w:rsid w:val="00A92A8D"/>
    <w:rsid w:val="00A93755"/>
    <w:rsid w:val="00A93C54"/>
    <w:rsid w:val="00AA4323"/>
    <w:rsid w:val="00AB262B"/>
    <w:rsid w:val="00AC2453"/>
    <w:rsid w:val="00AC69C8"/>
    <w:rsid w:val="00AD1469"/>
    <w:rsid w:val="00AD5DDB"/>
    <w:rsid w:val="00AE6B08"/>
    <w:rsid w:val="00AF0E63"/>
    <w:rsid w:val="00AF191E"/>
    <w:rsid w:val="00AF4955"/>
    <w:rsid w:val="00AF5C36"/>
    <w:rsid w:val="00AF751B"/>
    <w:rsid w:val="00AF76F3"/>
    <w:rsid w:val="00B010BF"/>
    <w:rsid w:val="00B0382F"/>
    <w:rsid w:val="00B068AA"/>
    <w:rsid w:val="00B22212"/>
    <w:rsid w:val="00B25DD5"/>
    <w:rsid w:val="00B2751C"/>
    <w:rsid w:val="00B30392"/>
    <w:rsid w:val="00B30E5C"/>
    <w:rsid w:val="00B35D20"/>
    <w:rsid w:val="00B45839"/>
    <w:rsid w:val="00B4643C"/>
    <w:rsid w:val="00B465AB"/>
    <w:rsid w:val="00B53570"/>
    <w:rsid w:val="00B57C37"/>
    <w:rsid w:val="00B60E3A"/>
    <w:rsid w:val="00B61FB7"/>
    <w:rsid w:val="00B63988"/>
    <w:rsid w:val="00B65F20"/>
    <w:rsid w:val="00B6797A"/>
    <w:rsid w:val="00B828BF"/>
    <w:rsid w:val="00B83A5B"/>
    <w:rsid w:val="00B85686"/>
    <w:rsid w:val="00B858F5"/>
    <w:rsid w:val="00BA0AC7"/>
    <w:rsid w:val="00BA44F9"/>
    <w:rsid w:val="00BA45FE"/>
    <w:rsid w:val="00BA4843"/>
    <w:rsid w:val="00BA553E"/>
    <w:rsid w:val="00BA6839"/>
    <w:rsid w:val="00BB151B"/>
    <w:rsid w:val="00BB3591"/>
    <w:rsid w:val="00BB5C5A"/>
    <w:rsid w:val="00BB7876"/>
    <w:rsid w:val="00BC4481"/>
    <w:rsid w:val="00BC4B39"/>
    <w:rsid w:val="00BD3E2D"/>
    <w:rsid w:val="00BD7DA5"/>
    <w:rsid w:val="00BE2605"/>
    <w:rsid w:val="00BE39B6"/>
    <w:rsid w:val="00BE4B43"/>
    <w:rsid w:val="00BE6755"/>
    <w:rsid w:val="00BE7EB8"/>
    <w:rsid w:val="00BF0C56"/>
    <w:rsid w:val="00BF0D47"/>
    <w:rsid w:val="00BF0D4A"/>
    <w:rsid w:val="00BF229A"/>
    <w:rsid w:val="00C03120"/>
    <w:rsid w:val="00C039A4"/>
    <w:rsid w:val="00C06094"/>
    <w:rsid w:val="00C10FDD"/>
    <w:rsid w:val="00C22DCB"/>
    <w:rsid w:val="00C23B87"/>
    <w:rsid w:val="00C23F3E"/>
    <w:rsid w:val="00C25523"/>
    <w:rsid w:val="00C2732D"/>
    <w:rsid w:val="00C27DCD"/>
    <w:rsid w:val="00C31C1C"/>
    <w:rsid w:val="00C42E02"/>
    <w:rsid w:val="00C45B64"/>
    <w:rsid w:val="00C477C1"/>
    <w:rsid w:val="00C544F8"/>
    <w:rsid w:val="00C54C22"/>
    <w:rsid w:val="00C55CAB"/>
    <w:rsid w:val="00C608B7"/>
    <w:rsid w:val="00C616FA"/>
    <w:rsid w:val="00C6379C"/>
    <w:rsid w:val="00C6531F"/>
    <w:rsid w:val="00C7038B"/>
    <w:rsid w:val="00C82F96"/>
    <w:rsid w:val="00C83348"/>
    <w:rsid w:val="00C85A3F"/>
    <w:rsid w:val="00C85B52"/>
    <w:rsid w:val="00C878D1"/>
    <w:rsid w:val="00C87E5A"/>
    <w:rsid w:val="00CA11BE"/>
    <w:rsid w:val="00CA2AF5"/>
    <w:rsid w:val="00CA719E"/>
    <w:rsid w:val="00CB52B4"/>
    <w:rsid w:val="00CB7EBD"/>
    <w:rsid w:val="00CC0B83"/>
    <w:rsid w:val="00CC358E"/>
    <w:rsid w:val="00CC4F3E"/>
    <w:rsid w:val="00CC70F9"/>
    <w:rsid w:val="00CD48CA"/>
    <w:rsid w:val="00CE67DC"/>
    <w:rsid w:val="00CF019E"/>
    <w:rsid w:val="00CF0380"/>
    <w:rsid w:val="00CF2BB3"/>
    <w:rsid w:val="00CF7BCF"/>
    <w:rsid w:val="00D00CA6"/>
    <w:rsid w:val="00D1300C"/>
    <w:rsid w:val="00D21698"/>
    <w:rsid w:val="00D2289A"/>
    <w:rsid w:val="00D22B1D"/>
    <w:rsid w:val="00D258DC"/>
    <w:rsid w:val="00D25C8C"/>
    <w:rsid w:val="00D428E2"/>
    <w:rsid w:val="00D44C58"/>
    <w:rsid w:val="00D45E89"/>
    <w:rsid w:val="00D600D7"/>
    <w:rsid w:val="00D60185"/>
    <w:rsid w:val="00D717EF"/>
    <w:rsid w:val="00D723A1"/>
    <w:rsid w:val="00D73D50"/>
    <w:rsid w:val="00D7584B"/>
    <w:rsid w:val="00D77371"/>
    <w:rsid w:val="00D775DC"/>
    <w:rsid w:val="00D85053"/>
    <w:rsid w:val="00D907BE"/>
    <w:rsid w:val="00DA405B"/>
    <w:rsid w:val="00DA43D0"/>
    <w:rsid w:val="00DA70A7"/>
    <w:rsid w:val="00DB12D4"/>
    <w:rsid w:val="00DB1D0E"/>
    <w:rsid w:val="00DB1E69"/>
    <w:rsid w:val="00DB2781"/>
    <w:rsid w:val="00DB36F6"/>
    <w:rsid w:val="00DB46D0"/>
    <w:rsid w:val="00DB7D7D"/>
    <w:rsid w:val="00DC2D06"/>
    <w:rsid w:val="00DC78B2"/>
    <w:rsid w:val="00DC7E31"/>
    <w:rsid w:val="00DD293D"/>
    <w:rsid w:val="00DE22C6"/>
    <w:rsid w:val="00DE3531"/>
    <w:rsid w:val="00DE5AC3"/>
    <w:rsid w:val="00DE7704"/>
    <w:rsid w:val="00DE7AD3"/>
    <w:rsid w:val="00DF48B0"/>
    <w:rsid w:val="00DF49C4"/>
    <w:rsid w:val="00DF5ECF"/>
    <w:rsid w:val="00E04F55"/>
    <w:rsid w:val="00E06A14"/>
    <w:rsid w:val="00E122CD"/>
    <w:rsid w:val="00E144D4"/>
    <w:rsid w:val="00E1581F"/>
    <w:rsid w:val="00E2753C"/>
    <w:rsid w:val="00E307F8"/>
    <w:rsid w:val="00E30CDC"/>
    <w:rsid w:val="00E3249B"/>
    <w:rsid w:val="00E36A91"/>
    <w:rsid w:val="00E42695"/>
    <w:rsid w:val="00E43B83"/>
    <w:rsid w:val="00E500E0"/>
    <w:rsid w:val="00E50C84"/>
    <w:rsid w:val="00E53C10"/>
    <w:rsid w:val="00E60B3F"/>
    <w:rsid w:val="00E66D39"/>
    <w:rsid w:val="00E66F36"/>
    <w:rsid w:val="00E677A9"/>
    <w:rsid w:val="00E67F84"/>
    <w:rsid w:val="00E70D11"/>
    <w:rsid w:val="00E71350"/>
    <w:rsid w:val="00E7394A"/>
    <w:rsid w:val="00E73E17"/>
    <w:rsid w:val="00E74332"/>
    <w:rsid w:val="00E81BE7"/>
    <w:rsid w:val="00E85E5C"/>
    <w:rsid w:val="00E93984"/>
    <w:rsid w:val="00EA1B3C"/>
    <w:rsid w:val="00EA56DB"/>
    <w:rsid w:val="00EC0B38"/>
    <w:rsid w:val="00EC1323"/>
    <w:rsid w:val="00EC13CC"/>
    <w:rsid w:val="00EC31B1"/>
    <w:rsid w:val="00EC7856"/>
    <w:rsid w:val="00ED0077"/>
    <w:rsid w:val="00ED23D0"/>
    <w:rsid w:val="00ED27F2"/>
    <w:rsid w:val="00ED3B8B"/>
    <w:rsid w:val="00ED6C0D"/>
    <w:rsid w:val="00EE0E61"/>
    <w:rsid w:val="00EE2041"/>
    <w:rsid w:val="00EE246A"/>
    <w:rsid w:val="00EE4754"/>
    <w:rsid w:val="00EF0080"/>
    <w:rsid w:val="00F03C81"/>
    <w:rsid w:val="00F04156"/>
    <w:rsid w:val="00F11AE6"/>
    <w:rsid w:val="00F11EAA"/>
    <w:rsid w:val="00F15507"/>
    <w:rsid w:val="00F172AE"/>
    <w:rsid w:val="00F17C44"/>
    <w:rsid w:val="00F268EE"/>
    <w:rsid w:val="00F26994"/>
    <w:rsid w:val="00F31EEF"/>
    <w:rsid w:val="00F35989"/>
    <w:rsid w:val="00F40E1F"/>
    <w:rsid w:val="00F452DD"/>
    <w:rsid w:val="00F459E0"/>
    <w:rsid w:val="00F45B4C"/>
    <w:rsid w:val="00F464E5"/>
    <w:rsid w:val="00F51ABC"/>
    <w:rsid w:val="00F54B38"/>
    <w:rsid w:val="00F57E1F"/>
    <w:rsid w:val="00F61660"/>
    <w:rsid w:val="00F65851"/>
    <w:rsid w:val="00F67644"/>
    <w:rsid w:val="00F71152"/>
    <w:rsid w:val="00F75186"/>
    <w:rsid w:val="00F76A5B"/>
    <w:rsid w:val="00F779B5"/>
    <w:rsid w:val="00F819E7"/>
    <w:rsid w:val="00F81BF7"/>
    <w:rsid w:val="00F86B1B"/>
    <w:rsid w:val="00F87585"/>
    <w:rsid w:val="00F87735"/>
    <w:rsid w:val="00F96865"/>
    <w:rsid w:val="00F96F98"/>
    <w:rsid w:val="00FA1D0F"/>
    <w:rsid w:val="00FA2729"/>
    <w:rsid w:val="00FB6320"/>
    <w:rsid w:val="00FB6B02"/>
    <w:rsid w:val="00FB787F"/>
    <w:rsid w:val="00FC19F3"/>
    <w:rsid w:val="00FC7FFE"/>
    <w:rsid w:val="00FD36DA"/>
    <w:rsid w:val="00FD3E93"/>
    <w:rsid w:val="00FD6185"/>
    <w:rsid w:val="00FE6909"/>
    <w:rsid w:val="00FF52CA"/>
    <w:rsid w:val="00FF54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14:docId w14:val="64E0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64E5"/>
    <w:pPr>
      <w:widowControl w:val="0"/>
      <w:suppressAutoHyphens/>
      <w:spacing w:line="360" w:lineRule="auto"/>
    </w:pPr>
    <w:rPr>
      <w:rFonts w:ascii="Arial" w:hAnsi="Arial" w:cs="Arial"/>
      <w:szCs w:val="22"/>
      <w:lang w:eastAsia="en-US"/>
    </w:rPr>
  </w:style>
  <w:style w:type="paragraph" w:styleId="1">
    <w:name w:val="heading 1"/>
    <w:basedOn w:val="a"/>
    <w:next w:val="a"/>
    <w:autoRedefine/>
    <w:qFormat/>
    <w:rsid w:val="009001EC"/>
    <w:pPr>
      <w:keepNext/>
      <w:numPr>
        <w:numId w:val="1"/>
      </w:numPr>
      <w:spacing w:before="240" w:after="60"/>
      <w:outlineLvl w:val="0"/>
    </w:pPr>
    <w:rPr>
      <w:b/>
      <w:bCs/>
      <w:kern w:val="32"/>
      <w:sz w:val="36"/>
      <w:szCs w:val="32"/>
    </w:rPr>
  </w:style>
  <w:style w:type="paragraph" w:styleId="2">
    <w:name w:val="heading 2"/>
    <w:basedOn w:val="a"/>
    <w:next w:val="a"/>
    <w:qFormat/>
    <w:rsid w:val="003E0058"/>
    <w:pPr>
      <w:keepNext/>
      <w:numPr>
        <w:ilvl w:val="1"/>
        <w:numId w:val="1"/>
      </w:numPr>
      <w:spacing w:before="240" w:after="60"/>
      <w:outlineLvl w:val="1"/>
    </w:pPr>
    <w:rPr>
      <w:b/>
      <w:bCs/>
      <w:sz w:val="28"/>
      <w:szCs w:val="28"/>
    </w:rPr>
  </w:style>
  <w:style w:type="paragraph" w:styleId="3">
    <w:name w:val="heading 3"/>
    <w:basedOn w:val="a"/>
    <w:next w:val="a"/>
    <w:qFormat/>
    <w:rsid w:val="003E0058"/>
    <w:pPr>
      <w:keepNext/>
      <w:numPr>
        <w:ilvl w:val="2"/>
        <w:numId w:val="1"/>
      </w:numPr>
      <w:spacing w:before="240" w:after="60"/>
      <w:outlineLvl w:val="2"/>
    </w:pPr>
    <w:rPr>
      <w:b/>
      <w:bCs/>
      <w:sz w:val="26"/>
      <w:szCs w:val="26"/>
    </w:rPr>
  </w:style>
  <w:style w:type="paragraph" w:styleId="4">
    <w:name w:val="heading 4"/>
    <w:basedOn w:val="a"/>
    <w:next w:val="a"/>
    <w:qFormat/>
    <w:rsid w:val="003E0058"/>
    <w:pPr>
      <w:keepNext/>
      <w:numPr>
        <w:ilvl w:val="3"/>
        <w:numId w:val="1"/>
      </w:numPr>
      <w:spacing w:before="240" w:after="60"/>
      <w:outlineLvl w:val="3"/>
    </w:pPr>
    <w:rPr>
      <w:b/>
      <w:bCs/>
      <w:sz w:val="28"/>
      <w:szCs w:val="28"/>
    </w:rPr>
  </w:style>
  <w:style w:type="paragraph" w:styleId="5">
    <w:name w:val="heading 5"/>
    <w:basedOn w:val="a"/>
    <w:next w:val="a"/>
    <w:qFormat/>
    <w:rsid w:val="003E0058"/>
    <w:pPr>
      <w:keepNext/>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E0058"/>
    <w:rPr>
      <w:color w:val="000080"/>
      <w:u w:val="single"/>
    </w:rPr>
  </w:style>
  <w:style w:type="paragraph" w:customStyle="1" w:styleId="TableContents">
    <w:name w:val="Table Contents"/>
    <w:basedOn w:val="a4"/>
    <w:rsid w:val="003E0058"/>
  </w:style>
  <w:style w:type="paragraph" w:customStyle="1" w:styleId="TableHeading">
    <w:name w:val="Table Heading"/>
    <w:basedOn w:val="TableContents"/>
    <w:rsid w:val="003E0058"/>
    <w:pPr>
      <w:jc w:val="center"/>
    </w:pPr>
    <w:rPr>
      <w:b/>
      <w:i/>
    </w:rPr>
  </w:style>
  <w:style w:type="paragraph" w:customStyle="1" w:styleId="ContentsHeading">
    <w:name w:val="Contents Heading"/>
    <w:basedOn w:val="a"/>
    <w:rsid w:val="003E0058"/>
    <w:pPr>
      <w:keepNext/>
      <w:spacing w:before="240" w:after="120"/>
    </w:pPr>
    <w:rPr>
      <w:b/>
      <w:sz w:val="32"/>
    </w:rPr>
  </w:style>
  <w:style w:type="paragraph" w:styleId="10">
    <w:name w:val="toc 1"/>
    <w:basedOn w:val="a"/>
    <w:semiHidden/>
    <w:rsid w:val="003E0058"/>
    <w:pPr>
      <w:tabs>
        <w:tab w:val="right" w:leader="dot" w:pos="9637"/>
      </w:tabs>
    </w:pPr>
  </w:style>
  <w:style w:type="paragraph" w:styleId="a5">
    <w:name w:val="header"/>
    <w:basedOn w:val="a"/>
    <w:rsid w:val="003E0058"/>
    <w:pPr>
      <w:tabs>
        <w:tab w:val="center" w:pos="4153"/>
        <w:tab w:val="right" w:pos="8306"/>
      </w:tabs>
    </w:pPr>
  </w:style>
  <w:style w:type="paragraph" w:styleId="a6">
    <w:name w:val="footer"/>
    <w:basedOn w:val="a"/>
    <w:rsid w:val="003E0058"/>
    <w:pPr>
      <w:tabs>
        <w:tab w:val="center" w:pos="4153"/>
        <w:tab w:val="right" w:pos="8306"/>
      </w:tabs>
    </w:pPr>
  </w:style>
  <w:style w:type="paragraph" w:styleId="a4">
    <w:name w:val="Body Text"/>
    <w:basedOn w:val="a"/>
    <w:link w:val="a7"/>
    <w:rsid w:val="003E0058"/>
    <w:pPr>
      <w:spacing w:after="120"/>
    </w:pPr>
  </w:style>
  <w:style w:type="paragraph" w:styleId="a8">
    <w:name w:val="Document Map"/>
    <w:basedOn w:val="a"/>
    <w:semiHidden/>
    <w:rsid w:val="003E0058"/>
    <w:pPr>
      <w:shd w:val="clear" w:color="auto" w:fill="000080"/>
    </w:pPr>
    <w:rPr>
      <w:rFonts w:ascii="Tahoma" w:hAnsi="Tahoma" w:cs="Tahoma"/>
    </w:rPr>
  </w:style>
  <w:style w:type="paragraph" w:styleId="20">
    <w:name w:val="toc 2"/>
    <w:basedOn w:val="a"/>
    <w:next w:val="a"/>
    <w:autoRedefine/>
    <w:semiHidden/>
    <w:rsid w:val="003E0058"/>
    <w:pPr>
      <w:ind w:left="220"/>
    </w:pPr>
  </w:style>
  <w:style w:type="paragraph" w:styleId="a9">
    <w:name w:val="caption"/>
    <w:basedOn w:val="a"/>
    <w:next w:val="a"/>
    <w:qFormat/>
    <w:rsid w:val="003E0058"/>
    <w:pPr>
      <w:spacing w:before="120" w:after="120"/>
    </w:pPr>
    <w:rPr>
      <w:b/>
      <w:bCs/>
      <w:szCs w:val="20"/>
    </w:rPr>
  </w:style>
  <w:style w:type="character" w:styleId="HTML">
    <w:name w:val="HTML Acronym"/>
    <w:basedOn w:val="a0"/>
    <w:rsid w:val="003E0058"/>
  </w:style>
  <w:style w:type="paragraph" w:styleId="30">
    <w:name w:val="toc 3"/>
    <w:basedOn w:val="a"/>
    <w:next w:val="a"/>
    <w:autoRedefine/>
    <w:semiHidden/>
    <w:rsid w:val="003E0058"/>
    <w:pPr>
      <w:ind w:left="440"/>
    </w:pPr>
  </w:style>
  <w:style w:type="paragraph" w:styleId="40">
    <w:name w:val="toc 4"/>
    <w:basedOn w:val="a"/>
    <w:next w:val="a"/>
    <w:autoRedefine/>
    <w:semiHidden/>
    <w:rsid w:val="003E0058"/>
    <w:pPr>
      <w:ind w:left="660"/>
    </w:pPr>
  </w:style>
  <w:style w:type="paragraph" w:styleId="50">
    <w:name w:val="toc 5"/>
    <w:basedOn w:val="a"/>
    <w:next w:val="a"/>
    <w:autoRedefine/>
    <w:semiHidden/>
    <w:rsid w:val="003E0058"/>
    <w:pPr>
      <w:ind w:left="880"/>
    </w:pPr>
  </w:style>
  <w:style w:type="paragraph" w:styleId="6">
    <w:name w:val="toc 6"/>
    <w:basedOn w:val="a"/>
    <w:next w:val="a"/>
    <w:autoRedefine/>
    <w:semiHidden/>
    <w:rsid w:val="003E0058"/>
    <w:pPr>
      <w:ind w:left="1100"/>
    </w:pPr>
  </w:style>
  <w:style w:type="paragraph" w:styleId="7">
    <w:name w:val="toc 7"/>
    <w:basedOn w:val="a"/>
    <w:next w:val="a"/>
    <w:autoRedefine/>
    <w:semiHidden/>
    <w:rsid w:val="003E0058"/>
    <w:pPr>
      <w:ind w:left="1320"/>
    </w:pPr>
  </w:style>
  <w:style w:type="paragraph" w:styleId="8">
    <w:name w:val="toc 8"/>
    <w:basedOn w:val="a"/>
    <w:next w:val="a"/>
    <w:autoRedefine/>
    <w:semiHidden/>
    <w:rsid w:val="003E0058"/>
    <w:pPr>
      <w:ind w:left="1540"/>
    </w:pPr>
  </w:style>
  <w:style w:type="paragraph" w:styleId="9">
    <w:name w:val="toc 9"/>
    <w:basedOn w:val="a"/>
    <w:next w:val="a"/>
    <w:autoRedefine/>
    <w:semiHidden/>
    <w:rsid w:val="003E0058"/>
    <w:pPr>
      <w:ind w:left="1760"/>
    </w:pPr>
  </w:style>
  <w:style w:type="paragraph" w:styleId="aa">
    <w:name w:val="Body Text Indent"/>
    <w:basedOn w:val="a"/>
    <w:rsid w:val="003E0058"/>
    <w:pPr>
      <w:ind w:left="144"/>
      <w:jc w:val="both"/>
    </w:pPr>
  </w:style>
  <w:style w:type="paragraph" w:styleId="21">
    <w:name w:val="Body Text Indent 2"/>
    <w:basedOn w:val="a"/>
    <w:rsid w:val="003E0058"/>
    <w:pPr>
      <w:ind w:left="114"/>
      <w:jc w:val="both"/>
    </w:pPr>
  </w:style>
  <w:style w:type="paragraph" w:styleId="31">
    <w:name w:val="Body Text Indent 3"/>
    <w:basedOn w:val="a"/>
    <w:rsid w:val="003E0058"/>
    <w:pPr>
      <w:ind w:left="171"/>
    </w:pPr>
  </w:style>
  <w:style w:type="character" w:customStyle="1" w:styleId="a7">
    <w:name w:val="正文文本字符"/>
    <w:basedOn w:val="a0"/>
    <w:link w:val="a4"/>
    <w:rsid w:val="00934E01"/>
    <w:rPr>
      <w:rFonts w:ascii="Arial" w:hAnsi="Arial" w:cs="Arial"/>
      <w:sz w:val="22"/>
      <w:szCs w:val="22"/>
      <w:lang w:val="en-AU" w:eastAsia="en-US" w:bidi="ar-SA"/>
    </w:rPr>
  </w:style>
  <w:style w:type="table" w:styleId="ab">
    <w:name w:val="Table Grid"/>
    <w:basedOn w:val="a1"/>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semiHidden/>
    <w:rsid w:val="00F96F98"/>
    <w:rPr>
      <w:rFonts w:ascii="Tahoma" w:hAnsi="Tahoma" w:cs="Tahoma"/>
      <w:sz w:val="16"/>
      <w:szCs w:val="16"/>
    </w:rPr>
  </w:style>
  <w:style w:type="paragraph" w:styleId="ad">
    <w:name w:val="endnote text"/>
    <w:basedOn w:val="a"/>
    <w:semiHidden/>
    <w:rsid w:val="00DC78B2"/>
    <w:pPr>
      <w:widowControl/>
      <w:suppressAutoHyphens w:val="0"/>
    </w:pPr>
    <w:rPr>
      <w:rFonts w:ascii="Courier" w:hAnsi="Courier" w:cs="Times New Roman"/>
      <w:sz w:val="24"/>
      <w:szCs w:val="20"/>
    </w:rPr>
  </w:style>
  <w:style w:type="character" w:styleId="ae">
    <w:name w:val="page number"/>
    <w:basedOn w:val="a0"/>
    <w:rsid w:val="00302B62"/>
  </w:style>
  <w:style w:type="character" w:styleId="af">
    <w:name w:val="Emphasis"/>
    <w:basedOn w:val="a0"/>
    <w:qFormat/>
    <w:rsid w:val="00F464E5"/>
    <w:rPr>
      <w:i/>
      <w:iCs/>
    </w:rPr>
  </w:style>
  <w:style w:type="character" w:styleId="af0">
    <w:name w:val="Strong"/>
    <w:basedOn w:val="a0"/>
    <w:qFormat/>
    <w:rsid w:val="00F04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Settings\labuser\Desktop\Dot1.dot</Template>
  <TotalTime>4</TotalTime>
  <Pages>12</Pages>
  <Words>1973</Words>
  <Characters>11247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13194</CharactersWithSpaces>
  <SharedDoc>false</SharedDoc>
  <HLinks>
    <vt:vector size="54" baseType="variant">
      <vt:variant>
        <vt:i4>1769525</vt:i4>
      </vt:variant>
      <vt:variant>
        <vt:i4>50</vt:i4>
      </vt:variant>
      <vt:variant>
        <vt:i4>0</vt:i4>
      </vt:variant>
      <vt:variant>
        <vt:i4>5</vt:i4>
      </vt:variant>
      <vt:variant>
        <vt:lpwstr/>
      </vt:variant>
      <vt:variant>
        <vt:lpwstr>_Toc171321790</vt:lpwstr>
      </vt:variant>
      <vt:variant>
        <vt:i4>1703989</vt:i4>
      </vt:variant>
      <vt:variant>
        <vt:i4>44</vt:i4>
      </vt:variant>
      <vt:variant>
        <vt:i4>0</vt:i4>
      </vt:variant>
      <vt:variant>
        <vt:i4>5</vt:i4>
      </vt:variant>
      <vt:variant>
        <vt:lpwstr/>
      </vt:variant>
      <vt:variant>
        <vt:lpwstr>_Toc171321789</vt:lpwstr>
      </vt:variant>
      <vt:variant>
        <vt:i4>1703989</vt:i4>
      </vt:variant>
      <vt:variant>
        <vt:i4>38</vt:i4>
      </vt:variant>
      <vt:variant>
        <vt:i4>0</vt:i4>
      </vt:variant>
      <vt:variant>
        <vt:i4>5</vt:i4>
      </vt:variant>
      <vt:variant>
        <vt:lpwstr/>
      </vt:variant>
      <vt:variant>
        <vt:lpwstr>_Toc171321788</vt:lpwstr>
      </vt:variant>
      <vt:variant>
        <vt:i4>1703989</vt:i4>
      </vt:variant>
      <vt:variant>
        <vt:i4>32</vt:i4>
      </vt:variant>
      <vt:variant>
        <vt:i4>0</vt:i4>
      </vt:variant>
      <vt:variant>
        <vt:i4>5</vt:i4>
      </vt:variant>
      <vt:variant>
        <vt:lpwstr/>
      </vt:variant>
      <vt:variant>
        <vt:lpwstr>_Toc171321787</vt:lpwstr>
      </vt:variant>
      <vt:variant>
        <vt:i4>1703989</vt:i4>
      </vt:variant>
      <vt:variant>
        <vt:i4>26</vt:i4>
      </vt:variant>
      <vt:variant>
        <vt:i4>0</vt:i4>
      </vt:variant>
      <vt:variant>
        <vt:i4>5</vt:i4>
      </vt:variant>
      <vt:variant>
        <vt:lpwstr/>
      </vt:variant>
      <vt:variant>
        <vt:lpwstr>_Toc171321786</vt:lpwstr>
      </vt:variant>
      <vt:variant>
        <vt:i4>1703989</vt:i4>
      </vt:variant>
      <vt:variant>
        <vt:i4>20</vt:i4>
      </vt:variant>
      <vt:variant>
        <vt:i4>0</vt:i4>
      </vt:variant>
      <vt:variant>
        <vt:i4>5</vt:i4>
      </vt:variant>
      <vt:variant>
        <vt:lpwstr/>
      </vt:variant>
      <vt:variant>
        <vt:lpwstr>_Toc171321785</vt:lpwstr>
      </vt:variant>
      <vt:variant>
        <vt:i4>1703989</vt:i4>
      </vt:variant>
      <vt:variant>
        <vt:i4>14</vt:i4>
      </vt:variant>
      <vt:variant>
        <vt:i4>0</vt:i4>
      </vt:variant>
      <vt:variant>
        <vt:i4>5</vt:i4>
      </vt:variant>
      <vt:variant>
        <vt:lpwstr/>
      </vt:variant>
      <vt:variant>
        <vt:lpwstr>_Toc171321784</vt:lpwstr>
      </vt:variant>
      <vt:variant>
        <vt:i4>1703989</vt:i4>
      </vt:variant>
      <vt:variant>
        <vt:i4>8</vt:i4>
      </vt:variant>
      <vt:variant>
        <vt:i4>0</vt:i4>
      </vt:variant>
      <vt:variant>
        <vt:i4>5</vt:i4>
      </vt:variant>
      <vt:variant>
        <vt:lpwstr/>
      </vt:variant>
      <vt:variant>
        <vt:lpwstr>_Toc171321783</vt:lpwstr>
      </vt:variant>
      <vt:variant>
        <vt:i4>1703989</vt:i4>
      </vt:variant>
      <vt:variant>
        <vt:i4>2</vt:i4>
      </vt:variant>
      <vt:variant>
        <vt:i4>0</vt:i4>
      </vt:variant>
      <vt:variant>
        <vt:i4>5</vt:i4>
      </vt:variant>
      <vt:variant>
        <vt:lpwstr/>
      </vt:variant>
      <vt:variant>
        <vt:lpwstr>_Toc171321782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QUTIC</dc:creator>
  <cp:lastModifiedBy>milly li</cp:lastModifiedBy>
  <cp:revision>9</cp:revision>
  <cp:lastPrinted>2011-03-22T01:24:00Z</cp:lastPrinted>
  <dcterms:created xsi:type="dcterms:W3CDTF">2012-02-16T01:34:00Z</dcterms:created>
  <dcterms:modified xsi:type="dcterms:W3CDTF">2014-07-28T04:56:00Z</dcterms:modified>
</cp:coreProperties>
</file>